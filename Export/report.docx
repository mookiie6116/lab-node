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23745"/>
        <w:gridCol w:w="7441"/>
      </w:tblGrid>
      <w:tr>
        <w:trPr>
          <w:trHeight w:val="293" w:hRule="atLeast"/>
        </w:trPr>
        <w:tc>
          <w:tcPr>
            <w:tcW w:w="4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4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4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"/>
              <w:gridCol w:w="1646"/>
              <w:gridCol w:w="1646"/>
              <w:gridCol w:w="1646"/>
              <w:gridCol w:w="1646"/>
              <w:gridCol w:w="1646"/>
              <w:gridCol w:w="1646"/>
              <w:gridCol w:w="1646"/>
              <w:gridCol w:w="1646"/>
              <w:gridCol w:w="1646"/>
              <w:gridCol w:w="1646"/>
              <w:gridCol w:w="2872"/>
              <w:gridCol w:w="1436"/>
              <w:gridCol w:w="763"/>
              <w:gridCol w:w="726"/>
              <w:gridCol w:w="1436"/>
            </w:tblGrid>
            <w:tr>
              <w:trPr>
                <w:trHeight w:val="29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?ชื่อ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นามสกุล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เบอร์โทรศัพท์มือถือ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เบอร์โทรศัพท์บ้าน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เพศ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อายุ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วันเกิด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จังหวัด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รายได้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Campaign Code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Call Result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Lead Status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DMC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Consent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rdia New" w:hAnsi="Cordia New" w:eastAsia="Cordia New"/>
                      <w:b/>
                      <w:color w:val="000000"/>
                      <w:sz w:val="20"/>
                    </w:rPr>
                    <w:t xml:space="preserve">Consent date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สมุทรปราการ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พะเยา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เชียงใหม่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สุพรรณบุรี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น่าน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เชียงราย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ชลบุรี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กาญจนบุรี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สมุทรปราการ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พะเยา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เชียงใหม่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สุพรรณบุรี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ติดต่อ Success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น่าน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เชียงราย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ชลบุรี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กาญจนบุรี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ติดต่อ Success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สมุทรปราการ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พะเยา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เชียงใหม่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สุพรรณบุรี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น่าน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เชียงราย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ชลบุรี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กาญจนบุรี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ไม่สะดวกชำระผ่านบัตรเครดิด / เดบิต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สมุทรปราการ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พะเยา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เชียงใหม่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สุพรรณบุรี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น่าน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เชียงราย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ชลบุรี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กาญจนบุรี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สมุทรปราการ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พะเยา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เชียงใหม่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สุพรรณบุรี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น่าน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เชียงราย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ชลบุรี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กาญจนบุรี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สุโขทัย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อุทัยธานี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ปัตตานี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0000000099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ปทุมธานี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0000000100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020000100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0000000101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020000101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นนทบุรี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0000000102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020000102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สมุทรปราการ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0000000103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020000103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พะเยา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โตเกียว105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มารีน105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0000000104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020000104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31-12-2533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เชียงใหม่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FA02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80000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70000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80001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70000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ทดสอบ19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สกุลเทส19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0840584329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020000018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หญิง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100000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FA01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สิงห์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ดำเหลื่อม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0803858445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30-06-1982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เพียซุย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0912525819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16-04-1992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จินตนา?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คงบุ่งค้า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0847228212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สุชานันท์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รักจันทร์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0646659093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16-05-1986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ไพร่เวหา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0655085736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สยาม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พยุงธรรม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0614962735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อารีซัน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อำหมัด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0619860947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ดำรงศักดิ์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สัมฤทธิ์นอก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0884860681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เกษม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ธิวงค์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0946839353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 ธนเทพ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พานชาตรี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0866150082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26-03-1975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มาเรียม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เจ๊ะอาแว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0856402250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26-10-1983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ชวลิต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จันทร์หัวโทน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0653586672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25-03-1986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ไพลิน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อิ่มพิทักษ์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0946712911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17-04-1984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ยุพา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เสริฐสูงเนิน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0985257942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19-11-1968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เกียรติโวิท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0909072869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28-09-1973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จรัล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สิงห์ลอ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0878444330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โพธิชำนาญ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0844188522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ภานุมาศ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แพทย์จะเกร็ง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0615895545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12-12-1972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ธงชัย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เจริญสินวรกุล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0847515203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19-05-1969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โทเจริญ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0806888659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30-09-1982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นฤมล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แก้วมณี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0944015918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นพดน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เนื่องพระจันทร์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0825212922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01-04-1973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จักษิญา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มือแข็ง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0953378027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30-11-1979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นิรันดร์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อ่อนละมูล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0899602575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ทรงฤทธิ์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จันทรสาร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0930424622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14-05-1991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แซ่อุย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0992313805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04-05-1992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ฤทธิ์ลือเดช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0928165251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17-05-1976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เหมือนทอง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0809834105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20-09-1978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วาสนา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ศรียันต์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0646439953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บินกิษ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นวลแย้ม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0806240287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23-10-1986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มีเกาะ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0612652277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30-10-1985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Tak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รัตนพร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วงค์คำ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0920810266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21-04-1983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สุวรรณนิภา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ขำสุ่ม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0655637103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18-07-1988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นายวัฒนชัย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โชติชูทิพย์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0917363795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01-05-1973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วีระศักดิ์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เพ็งจินดา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0611425707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อับดุลรอแม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0844983958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ทรงธรรม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บุญด้วง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0854726230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12-09-1984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นัฐพล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สร้อยทอง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0616100375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บรรเจิด?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เชื้อชาติ?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0878180420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30-10-1972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อัครเดช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อัครจินดาวิวัฒน์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0899267969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13-06-1974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นงนภัส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พรกมนวล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0620532828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ธรรมนูญ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นวานุช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0928818933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รัชนู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แก้วเมิน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0867014416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นิแย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ดอเลาะ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0633826221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จักรกฤช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บุญส่งเคราะห์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0929984987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สมเกียรติ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เเสงสุริยะ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0988360095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 kaeo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จีรภา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สิทธิ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0855526366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31-07-1975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พลอยชมพู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ศีตะสุทธิพันธุ์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0618024178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28-06-1987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ปราณีต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สำราญ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0854029548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พีระพงษ์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ตุ่นภักดี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0645412950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Tak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สุกรี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หาสกุล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0990252900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Satun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ประชุมคุณ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0620176969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23-07-1984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สุนันทา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ทานะสิน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0884764910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Amnat charoen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สรคา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ไขนงาม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0833211310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สมคิด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สกุลคู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0952263865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Mukdahan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กัมพล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ประจงศิลป์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0850163660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โคนุตะ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0986327809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01-11-1968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วลัยพร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เอี่ยมสุข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0925949241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29-07-1978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ไสวงาม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0822941527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หยาดพิรุณ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0934245030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08-10-1990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พันธ์ธนพาณิชย์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0897553748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14-03-1976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ธาดา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กิ่งทอง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0814095805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รุ่งธิวา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ชาญณรงค์?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0936869861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24-07-1983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สุทัศน์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ประภาศรีวรกุล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0814239333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23-08-1974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ทวีรัชต์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สมบัติพิบูลย์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0630799752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09-07-1978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รัตนพันธ์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0826785946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ต้องการเปรียบเทียบผลประโยชน์กับบริษัทอื่น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กฤษณะ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วิมลไตรรัตน์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0813951333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05-12-1968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นายอันวา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ซาจิ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0810940383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พูลหาเกิด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0818396313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23-09-1970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อัศวิน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จันกระจ่าง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0643063896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อิทธินันทวัน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0898125164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นายดืลก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แวงโสธรณ์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0981761622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จันทา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ข้องเกี่ยวพันธ์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0854276873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19-05-1969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สุมาลี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โปฏก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0836388268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04-07-1976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แสงเพชร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พวงสุข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0644755910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พรจิรา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นระบุตร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0933863300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15-04-1990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1/8/2020 12:01:52 PM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เกศรินทร์?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สุรเม?นทร์?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0823419196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0825356191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06-03-1969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สรุศักดิ์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ศรีมนตรี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0942591441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05-10-1974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ธมน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กุลศรี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0961196066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nayok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0979624353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14-06-1970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สานิต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บุญ?งาม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0659753714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นายรัฐพงศ์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ภูเด่นไสย์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0910565716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บุญชื่น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เป็งอ้าย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0841740079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13-03-1971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สุธิสา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ยืนยง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0872431875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นพดล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โหงวิไล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0629149199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27-07-1977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สมบัติ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สุจิตต์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0837610018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27-02-1969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มหาวัตร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0909141099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เสรียนอุดม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ขึม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0650250635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พรนิภา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ศรีนามล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0627129833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29-08-1991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พชรวรรณ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ตั้งสุวงศ์ชัย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0623615653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นางนันทพร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คำสี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0803631149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สุมาลี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แก้วเมือง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0820416935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28-06-1975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ขจรจิตร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สายเพชร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0944483656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04-07-1993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ชฎากาน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จิตรชีวัน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0923237553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ภูมิสุทธิ์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0929386348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0658481781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สุนีซะห์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ยะหริ่ง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0937626807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17-06-1981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ไชยพิทักษ์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ลีคำงาม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0864514408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วรินทร์พร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ทองกุลวิเชียร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0895580019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นพรัตน์?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สุยะ?ลังกา?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0884879589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17-09-1972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ปริตตา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ธรรมรักษ์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0809484370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วิชิต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บุญประวัติ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0822876678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สมยศ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ดวง?วิไล?ศิลป์?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0641963698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ถาวร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ปะทา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0932646038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สามารถ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กรมกอง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0855924791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04-05-1993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ยุทนา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มีเผ่าพันธ์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0908874439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สพรรณ์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ลาดนอก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0639505511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สังข์เกิด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0933536783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11-03-1990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ประจักร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ภูมิประเสริฐ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0649588118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18-09-1972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วิญญ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ผุยมูลตรี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0801544028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31-08-1973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ปรมณี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เทพสมรถ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0615034416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23-09-1979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เกษรา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0970658867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12-04-1987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ชูศักดิ์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อ่อนคำ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0946929832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11-08-1990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เพียรี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0812694172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นางสุธารทิพย์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กระแสร์กร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0938942868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ธีระยุทธ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สิมมาลา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0632597414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02-06-1978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ชัชวาลย์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เทพบัญชาพร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0823918485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วิยะดา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เพ่งพินิจ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0985165286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21-05-1977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ชูชัย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ศูนย์กลาง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0923745202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ทศพล?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ใหญ่?ยงค์?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0996183103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17-12-1985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นันณภัทร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ชนะพล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0655329943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นางสาวอรละไทย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ไกรแก้ว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0969305511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27-03-1974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พอสม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0644515063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รุ่งนภา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แก้วกอง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0972208783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นราศักดิ์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นาคฉาย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0615426700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ณฐวรรณ์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0959739564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อำพัน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ประกอบบุญ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0923470023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17-05-1985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nayok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เปรมจิต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อาศัยป่า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0949742616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กาญจนา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ศิริโอด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0942782004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26-05-1989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บรรดิษฐ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0821625961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13-05-1984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สมคะเน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0851852119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14-08-1970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มลิวัลย์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เเก่นพรมมา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0616591547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11-04-1977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สุพัฒตรา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ประเสิรฐชาติ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0936040172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08-06-1982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เสนาการ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0937382142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25-07-1984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สุชน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ศรีพรหม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0930615140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สุณัฐฐา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สุขเอม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0817753901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20-06-1980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ลัดดา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ปัญใจ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0840185808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สมจิตร์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ปั่นสันเที๊ยะ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0838784950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16-10-1971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กนกวรรณ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สิริรัตนเมธา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0648052723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11-04-1983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ชนีน้อย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รักษาชล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0986977121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03-05-1972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บุญยืน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0900526245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สมคิด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อัตยัง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0981122345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สุขุมาล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วัฒนเจริญ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0865477166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สะอาด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0911365324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23-09-1970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ยมลพร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โสภาพันธ์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0953986517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09-09-1977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อานัน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มาหะมัด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0649535787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ราตรี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ตาเมือง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0655672661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09-08-1970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เกรียงศักดิ์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เจริญเสียง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0888362519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สุมาลี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ป้อมคำ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0947822633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06-09-1970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Uthai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นายนริศ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พุทธา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0622438281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19-06-1969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นาอื่อ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จะเออ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0983346144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19-03-1994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ณัฐธิดา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ติวิทย์ศิริกุล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0994564942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10-04-1991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ทองเพ็ง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0927937129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13-03-1979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ใสโยธา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0610828273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นายสมวงษ์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สว่างฉาย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0656396908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อชิตพล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เทพวรินทร์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0991349039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วาสนา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ศรีสมดี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0979610367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06-05-1987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ภูมินทร์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ขันเหลา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0803755034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18-05-1994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nayok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วสันต์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เมืองสมัย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0618657032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08-08-1974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อดุลย์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จงเรียน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0943575488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15-04-1971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อรรถพร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หมื่นหาวงศ์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0987268416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06-02-1985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จำลอง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มรรคเจริญ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0945690848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โชคชัย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กิจการ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0622298013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05-07-1972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ชนะโชค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จินตยาศวิน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0635420828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28-06-1981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ปิยะกมล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บุราณะผาย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0959502457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nayok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กาฬภักดี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0870888819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สถิตย์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0961958035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14-06-1980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สามารถ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ลาภชุ่มศรี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0845464768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แกมเอี้ยม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0632592675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23-06-1974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สุวิทย์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จันทริมา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0835022438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14-02-1970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เจริญคลัง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0944474092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สมหมาย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โยทานันท์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0983614564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สุดฟ้า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แซ่ย่าง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0986361668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Tak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สิปปภาส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มาไกล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0809101917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24-03-1972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พงศกร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สาระพันธ์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0926832063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กรพัชรา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วุฒิศักดิ์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0942023321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จำนงค์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เหตุเกษ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0918681389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14-05-1973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วิไลลักษณ์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0984022414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02-08-1983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แก้วตาล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0982850887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0980855129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สนอง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เอี่ยมมาตร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0641471725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โมนี่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อนุ?วรรณ?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0918846420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พรวิภา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พรหมจันทร์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0867227473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ชาญชัย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0847438660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ชุติกาญจน์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แซ่ลิ้ม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0914403858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25-01-1976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ธีระยุทธ์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0645807004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หนูอู๊ด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0941497206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13-10-1980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วิภาวดี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กองจันทร์ดี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0634750712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จันทร์เวช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0918820750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20-11-1979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โย พุ่มมาลา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พุ่มมาลา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0649282877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ฐิติมา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0640846917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08-10-1987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วันนะ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0653905704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12-03-1988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มนตรี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พันธุชิน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0918740493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16-05-1985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ศักดิ์ชัย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วงษ์ภูเขียว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0860859083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28-07-1977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คณาอร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รักโรย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0989622942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14-09-1977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วิลาวรรณ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กุลละบุญมา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0625234231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28-08-1982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จิรพันธุ์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มลิซ้อน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0647683265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23-03-1982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สุภา?รัตน์?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ดววอาจ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0926195727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05-05-1984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สุมาลี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ชัยวงค์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0852276009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เรืองรอง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เขียวแปง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0654390613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Mae hong son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ดุงแก้ว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0847111863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06-08-1979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พิมพืมล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จุดโต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0986604454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หามาลา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0640828015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22-05-1993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สุกิจ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0826641811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14-09-1979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ชาญชัย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0946693234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กัญจนาลักษณ์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พวงสันเทียะ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0829409528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ใจแสน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0626078093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วิไลรัตน์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อัมภรัตน์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0649174073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สุวินท์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ชุมพร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0954615232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08-07-1976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nayok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นาตยา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สุขสม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0628129836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23-07-1986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วัชระ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นามมูลตรี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0807504995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นนยะโส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0807475277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17-05-1977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รัชริณ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ประทีป?ณ?ถ?ลาง?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0869410813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10-06-1973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จันจิลา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ตั้งฌชติวุฒิ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0917057961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ชิตณพันธุ์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0615545982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ปะฏิสัตย์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0810073142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นันท์นภัส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ศรีสงกรานต์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0851631284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อามานี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มะเส็นสะ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0930148476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มาโนช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0969250126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30-10-1979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ศิรินาถ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เทพเกาะ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0946741719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12-08-1979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พูลสำราญ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0864010674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วีรยุทธ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ซื่อตรง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0849468109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14-10-1984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สาโรจน์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มณีคช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0857905978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15-09-1979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มาเรียม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บัวเอี่ยม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0642748271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เกณิกกา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สง่ากลาง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0848259992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19-09-1969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ธวัชชัย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0817414525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ปฐมพร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0641850998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ปาริชาติ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ปลีบุตร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0871616698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28-09-1979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สุภัตรา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บุญเพ็ญ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0967528946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05-03-1980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เบญจวรรณ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ฉ่ำพงษ์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0623957358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สันติ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มีก่ำ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0838874837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อัมพาพัช?ร์?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ขำทอง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0618813735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ณัฏฐณิชา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พรรณขาม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0821300608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อิทธิพัทธ์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อนุภาภัทรกุล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0618423989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ตุลา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คำทะมุน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0952826608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เจริญผล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0846057481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สุภิญญา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ชัยมล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0863201104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16-04-1989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ชัยยงค์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จงดี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0842350530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สท้าน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แขนสันเที๊ยะ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0890811750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28-09-1969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สุรียา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แปงคำเรือง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0828255409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สายธาร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0838301206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ศศิภา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มาเยอะ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0980896739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01-07-1993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ไตรกุล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0847338217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21-03-1979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ณีรนุช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ทองสกุลวัช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0973345947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12-09-1971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ชิราวรณ์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ฝักทอง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0908261584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23-03-1975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เดโช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ประเสริฐชัยภูมิ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0619074434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13-09-1993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ชนันท์พัชน์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ชุติมา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0992818449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06-03-1970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กิตติศักด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บุญส่งศรี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0910747429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13-05-1993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แขไข พรมจันทร์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0617858175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แจ้งประจักษ์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0839694228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ตั้งจารีตสกุล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0815338921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Tak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พั?ชรินทร์?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เต็น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0972409809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11-06-1982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ณิชาภา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พริ้งชัยภูมิ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0882298767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อัสแสง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0987672812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03-10-1973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ขจร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ศรีล้าย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0854204642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ปุญชรัศมิ์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นนทะสุต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0890909357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13-10-1973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เกตุใหญ่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0890012349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03-09-1979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บรรเทา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0844283617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27-08-1976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บุญหล้า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0924788299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ณัททชา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แก้วขุนทอง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0879676360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ดำเนินสุข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0928951863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24-10-1971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กาญจนา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0936246812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อดิศร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แขเกษม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0921239991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ชยานันท์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กิจสะสม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0899937223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ทรัพย์?ประดิษฐ์?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0910623690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20-05-1989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ธรณินทร์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บางเพชร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0831116685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29-10-1972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ว่องวินิชปาการ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0911381888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02-03-1990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ติดปัญหาสุขภาพ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Non-Target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สราวุธ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คำนาค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0834376020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20-05-1994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ใช้ภู่ทอง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0624322264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16-04-1980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แก้วปลั่ง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0925301099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นุสรา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แก้วประดิษฐ์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0646350163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24-09-1972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ติดปัญหาสุขภาพ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Non-Target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ไรวินทร์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ทวีธาราทรัพย์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0629393566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16-08-1975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พิชามญชุ์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อุ่มชะอุ้ม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0645451944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ขนิษฐา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รอบพรมราช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0876425958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ศักดา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พึ่งเล็ก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0802170235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08-06-1973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ณัฎฐพัชร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ไสยวุฒิ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0927455543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ทรัพย์คลัง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0658856702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วัลลพ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แสงตะวันกล้า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0864078919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ศิริภาพร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0917247861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สกาวรัตน์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ชมภู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0935399439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พรหมศิริ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0642357300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05-09-1979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นิติญา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สามิลา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0889648217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05-03-1985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ณัฏฐิญาณ์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สกุลยืนยง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0815558578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04-07-1969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ระเบียบ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มาชาตรี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0931920812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17-07-1974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พิทยา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พฤกษ์ชาติไพร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0933048819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วรฉัตร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โสทน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0825651258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05-05-1994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สถาพร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แจ้งสูงเนิน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0888597715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22-10-1983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รุ่งทรัพย์อนันท์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0639785995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นางกูนีดา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เฮาะสนิ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0954309117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พลายมีสี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0892307992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พูลนวม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0840062712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31-10-1979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กนกรัตน์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ชูติพัฒนะ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0862878147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12-07-1971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ขนิษฐา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เป็นพนัสสัก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0818758135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สุมิตร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เชื้อเหิม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0908315259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ดาดี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0918467621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29-05-1992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รุ่งทิวา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ห้อยไธสง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0628031818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เสกสรร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เหมือยพรม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0843623247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ประภาพร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ภัทรไตรรัตน์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0645654257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11-03-1974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นราสิทธิ์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หะยีอารง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0846463552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นิตยา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หนูวงศ์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0878973088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28-03-1978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 ประมวล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แก้วบุญเรือง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0959123187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21-04-1987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วุฒิพล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ถาวรสาลี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0803948124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 kaeo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รุสดา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นิดิง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0862856369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02-01-1994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อับดุลรอหมาน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นิสาและ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0971862754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18-10-1971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Satun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คันชิด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ทิพย์ชัย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0936360592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สำรวย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เพ็ชรนาม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0951030552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คมสัน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วงษ์โฉม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0819260653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ดาหวัน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สิงห์นวน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0622251477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15-06-1985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เดือน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เกษานิยม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0639315259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09-09-1977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พีระพล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กูดมา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0907371366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24-04-1970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มาอ่อน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0616872785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ศักดิ์สมบัติ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0896166901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21-10-1974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ไพยนต์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หลิ่มรัตน์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0949910808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19-08-1978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แสงเดือน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ลาภใหญ่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0613238797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15-01-1992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นที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ปันมิตร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0910192281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05-05-1994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ณัฐติพงศ์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ศรีปาน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0877978368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28-02-1969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สีวิไล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จันทร์ทะเสน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0617393231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15-03-1973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อานุภาพ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เกลี้ยงเกลา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0924599294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01-04-1973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จารุวรรณ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อ่วมอำภา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0823441681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11-04-1979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ชูชาติ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คุ้มครอง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0885360137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รวีวรรณ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ไชยเมือง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0847410042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ธิดารัตน์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มาลัย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0845084108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ธนกฤต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ญภาฐานวงศ์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0801765090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04-05-1974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จักรพงศ์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0886916730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วีนัส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ทองสิน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0860423853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เวนุกา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วิเศษวิสัย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0928618537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 นพดล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น้อยเลิศบุญ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0626354285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01-07-1978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หนึ่งฤทัย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0949619391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16-05-1986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ดวง?ใจ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บอน?จ?ี?โอ?วานนี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0930958239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สุุุกัญญา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สมบัติวงค์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0658122731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ณัฐญาณี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ประชาวงค์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0623678395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ยมลภร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วงค์?งอ?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0632964784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03-08-1982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วัชรา?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เปรม?ชู?เกียรติ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0829143709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08-05-1978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ภัณฑวัฒน์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สูตระกูล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0958962567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พงษ์เทพ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พิเสริฐฤทธิ์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0979527973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ทองคำ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0856683796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พงพิศ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มังครุดร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0800485257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16-07-1971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เด่นชัย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0934309883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01-06-1982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ภานุพงษ์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นาถจัตุรัส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0947237669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จันทร์เพ็ญ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กลิ่นถนอม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0852908830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13-07-1986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อุทุมพร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ขำดี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0956165901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เพชรดี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0930791502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28-04-1990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อัตฉรรภรณ์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สุขกุลปริวรรต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0901749332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31-01-1989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รัชฎาภรณ์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หอกุล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0909765255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19-03-1989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มงคล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สิงห์ภักดี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0644589102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18-08-1973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นายอดิศักดิ์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พุทธรักษา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0914483378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กำพล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กล่ำกล่อมจิตร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0973399707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01-07-1993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วิชาญ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ทองพิพัฒนากูร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0869986578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22-04-1971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นายณรงร์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นันทา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0948297269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09-09-1994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จุ้ยยิ้ม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0937724373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พรพัชรนันท์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กลิ่นทรัพย์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0658719267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ฐิติพร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นพอินทร์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0985862645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14-10-1984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ณรงค์ศักดิ์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อภิบาลศรี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0991535456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24-10-1979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อะนุพัน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พันธ์มาลี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0858850657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24-04-1993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โสมสุดา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อยู่ยืน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0863747925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26-09-1978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ชาตรี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มะลิวัย์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0612542889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พีรยา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พันวิเศษ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0993632550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29-05-1980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วันเฉลิม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รักพันธ์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0923452849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อัยยกานต์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กล้าหาญ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0899774616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ขจรศักดิ์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จันทร์สองแก้ว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0913144581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17-09-1975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ประพาส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ชาญชำนิ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0616583486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สังขะบุญญาวสุ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0814789424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16-10-1980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เกศรินทร์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อารินทร์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0963513016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Yasothon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สถาพร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จันทร์วิบูลย์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0811810379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25-04-1969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สุณิสา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นกเนตรพันธุ์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0814892851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29-03-1979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อำนาจ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เชื้อเมืองพาน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0820681633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ศราวุธ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สายเรียง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0863071951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13-03-1986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กาลอินทร์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0809760251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02-05-1975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0987567962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15-06-1985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ลลัลญ์ลิน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อัครเมธาธนาดล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0614342215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อัศวิน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หนุนภักดี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0968600358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กฤษอำนาจ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0800754564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โพนทอง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0656293809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21-10-1993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ประทีป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ชัยภูธร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0638436586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02-10-1976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รุ่งนภา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แก้วจันทร์แก้ว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0831059040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ปิยมณฑ์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กุลธีราเศรษฐ์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0982592158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ทับทิม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0864495803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อติภา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0832736569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สุมิตรา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ผุดผ่องพรรณ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0618622429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18-06-1977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สารภาพ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0648255496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สุกัญญา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รามณรงค์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0653875803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10-06-1989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พงษ์พิพัฒน์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ช่วยชั้น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0806692622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22-07-1991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แววดาว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แดงทอง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0873383991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แสงสุรีย์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รุ่งประทาย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0887395014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คำเหลากุลธรา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0950811861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พรพรรณ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ยาสำโรง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0836691522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เรวดี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มาผิว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0820244298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23-08-1982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อัมมัร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โต๊ะกานิ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0807193445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ฐิตินันท์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ว่องไว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0899178017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26-07-1970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Yasothon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ยุพิน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ธรรมสโร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0825744316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04-06-1973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สุพรรษา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แสนเป็ก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0639388232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02-08-1993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นัท?ธ?พ?ั?ช?ญ?์?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ศรีสวัสดิ์?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0874662607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28-06-1988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สุจิตรา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เนินทราย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0984285544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29-04-1991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Yasothon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อำพร?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นพสด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0969676842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24-04-1979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นุชนาถ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อุดพันธ์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0903282437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เดชา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ซอแล๊ะห์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0940279104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08-05-1970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เกศราพัชร์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จันทร์อินทร์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0868662200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มูฮัมมัดอัลบาบ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จารู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0805494795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โชคประยูรไพศาบ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0879313141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14-11-1968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ปิยวัช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สอนสังข์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0657175563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17-09-1992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โกวิทย์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เตียงแก้ว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0649878102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20-06-1993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กาญจนา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ยาสิทธิ์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0648473130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ฉัตรชาย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หิ้วหิ้น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0615169718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สม?จิตร?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อยู่?สุข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0954486138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คมสันต์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จิกหาญ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0949907333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ผดุงเกียรติ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นิลปานะ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0897177505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รัตนกุล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0645131509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20-06-1977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ปนัดดา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เกษตรเวทิน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0892799172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18-06-1985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ฐิติกาญจน์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สิทธิชัย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0935282261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สมโมท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สะสิง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0858511265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ตันตราธิปไตย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0865668714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อำนาจ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เบญจวรรณ์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0806664414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นายสายชล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0800942535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มนตรี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วงษ์ศรีแก้ว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0921924710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31-05-1970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รัตนชมภู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0987492513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28-10-1970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ลลิตา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โสดากุล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0852865554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การะเกษ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0854854962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บิลละโสย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0848986972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ไพรวัลย์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พรมสินธิ์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0645732964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ธเนศ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ศิลประสิทธิ์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0841062648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13-10-1969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ปวีณา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ผสารพันธ์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0919423979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22-08-1978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กฤษณะ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ดวงชารี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0996143957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ชัชฎา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ดิษยารุ่งคุณ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0839248089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19-08-1976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นิ่มละมัย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0633136320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รวิปรียา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สืบสำราญ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0620725849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ปิยะพงศ์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หมื่นสาว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0612303137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วิภาดา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ไชยเนตร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0647745980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อาทิตย์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สุวรรณสนธิ์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0952939043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กัญญารตน์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ดวงดี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0931329525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นวลมณี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0635122003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13-10-1988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ณัฐชนากานต์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เจนจรัสอารี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0905199156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วนิดา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กริชนรา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0804601179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14-10-1991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กัญญาพัชร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เชื้อเมืองพาน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0910299391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Uttaradit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เกษรสุมาลี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พิมพ์ทอง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0630631476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พิทักษ์พล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ปัญญาบุญ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0918143562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ฉัตรกมล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สุขสมบ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0875569453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24-05-1993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นฤมล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ต้นสำโรง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0861404399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จินตนา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แก้วพลายงาม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0656893104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26-05-1989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จุไร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เกิดหนุนวงศ์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0628592289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26-08-1973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จันทิบ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แสงจันทะวง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0986652785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29-03-1988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ยุภารัตน์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ธนะสีลังกูร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0924453629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19-03-1986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พิบูลย์พล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0969092017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16-08-1978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ภัททิยา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จวนสาง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0988306311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สุกัญญา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0640256604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ปราณี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สินบริสุทธิ์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0915135755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21-10-1989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กาญจนา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ชัยสลี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0910598775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24-03-1989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สรุจพิสิษฐ์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พยัคฆภาพ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0864317195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15-08-1974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ราตรี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เป้าทอง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0894102204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30-03-1972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ทานะมัย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0832636745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09-10-1975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นพดล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กิตติรวมเจริญ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0894888747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ฐิติมา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0807622195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bua lamphu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ชัชวาล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สันเรือง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0989846411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05-05-1986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ประชาชาติ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บรรจงจิตต์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0946580201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ดารา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สัจจาวงศ์วณิชย์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0894488769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สุปราณี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บิลระหีม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0899767505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02-10-1979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สุดา?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บุญ?ประกอบ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0615836384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นิพนธ์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ปิ่นแก้ว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0952680693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ศศิธร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นีระพันธ์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0802871762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ไพรัช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พึ่งผล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0893647786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01-06-1983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นงคราญ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ปินตาเครือ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0906152674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07-03-1980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สายฟ้า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แสนตระกูล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0954963412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ชิงชัย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เอนเกษร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0917300637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08-06-1985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ศักดิ์ณฤทธิ์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ไชยฤกษ์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0980852214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15-08-1990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ศักดิ์สิทธิ์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สีขันแก้ว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0979626637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เจนจิรา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ภู่แย้ม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0653743829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05-10-1993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เจนจิรา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จันทร์ประโคน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0950301390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20-05-1992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เกรียงไกร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ปักครึก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0989094137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กิจจรุงเลิศ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0836003549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ไล่เลย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0819465014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รัตน?พัฒน์?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หิน?แดง?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0830077220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22-04-1974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วายุ  โสเขียว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โสเขียว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0945295531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05-03-1969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สุดาวรรณ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บูรพา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0933408834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อิทธินันท์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ศิริบูรณานนท์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0649204833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ธนาณัติ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นวนไธสง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0630063904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25-02-1994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นัฐพงษ์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แจ่มเพ็ง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0883169316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16-03-1981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สุทิน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ปู่เสาร์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0654908588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0620840406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31-10-1991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มณีภาค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0987268261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บุญเปลี่ยน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0830055456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เจรจิรา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พันธ์ภักดี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0885493536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 ส รุ้งทิพย์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ปานดวง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0911059299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11-06-1980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จัทรภัทร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ศรีหาชาลี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0620899089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09-05-1971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กนกวรรณ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แคล้วทนงค์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0936233885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จิร?ศักดิ์?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มา?กพริ้ม?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0624011077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ภานุวัฒน์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รุ่งเรือง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0924769388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24-08-1988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ฉัตรมงคล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เอมอิ่ม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0647266741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05-05-1987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วัลภา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ยังพนา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0828277738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Uthai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กล้า?ณรงค์?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พันธ์?เดช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0986283823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สิริพร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น้อยอุบล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0865713043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27-04-1990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ชภาภร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แก้วกียูร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0643407841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บวรเกียรติ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อัจฉรารัตนโสภณ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0894788411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จันท์นภา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ฤทธิเรืองศักดิ์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0806388983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04-03-1994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รสกร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ไชยนิตย์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0630914076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อภิชิต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อ่ำแจ่ม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0630357445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05-09-1982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คล้ายแก้ว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0806114921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กุลธิดา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วงศ์บุญเกื้อกูล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0613236646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24-05-1970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พิละพง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แสนบันลิด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0948403644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01-06-1989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สุวรรณา?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แก้ว?กุล?นิล?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0980723436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นสฐิติปภา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จันทะริส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0845455512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ขวัญ?ฤดี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วิทวัสอนันต์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0892665509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ทวีศักดิ์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สาวาปี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0815154059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22-10-1970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ฤทัยรัตน์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กทิศาสตร์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0981893929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05-04-1975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ผาสุขตระกูล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0822300740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11-12-1968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อัมฤทธิ์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วงศ์สาลี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0649738010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03-07-1977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นามธรรม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0837215582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เทอดเกียรติ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0907131052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บัลลังก์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ไพเราะ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0992652752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21-09-1990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พระมหาบุญชู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อยู่สบาย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0819878292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กิรนันท์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ป้องเทพ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0863806879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ศิรินทรา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กาบบัว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0979825776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20-04-1987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ชวนพิศ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ขำครุธ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0652535697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20-05-1992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มณฑล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ศรีอรุณ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0956821824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ลลิตา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โจนลายดา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0991456180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30-01-1989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กิตติพัฒน์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พุ่มสุดขรักษ์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0816144477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28-03-1969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บุญยืน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แก้วประสิทธิ์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0972519860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คธาวุฒิ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ยิ่งแจ่มศิริ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0868800770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สุวรรณ?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เฉยชอบ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0830998077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28-10-1986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พากเพียร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นิ่มสมบูรณ์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0625979590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02-06-1970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อนุชิต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สายนวล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0994149325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06-03-1994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กำธร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พุ่มศิริ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0910073267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อดิศักดิ์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สมันเลาะ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0815857786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สำลี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จารุจิตร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0903920830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วันทการ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บุญสุวรรณ์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0993121544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29-07-1993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ปริศนา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เกตุแก้ว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0923931936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11-05-1992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บังอร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จันทร์ชู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0991100201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ออมทรัพย์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0801565118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18-10-1986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นายวิเชียร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สาธารณะ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0800764890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22-08-1974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วงหก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หกวง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0928723630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สุธี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ค้นลา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0627964112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12-05-1986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พรสิริ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จานทอง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0657209509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28-10-1992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ปภัสสร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ชินสุวรรณพานิช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0811390201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26-05-1980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มนต์ชัย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ภู่ทอง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0647895794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สุกัญญา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คล่องกิจการ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0647652126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วิทยา?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รอดจิตร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0639739624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26-09-1972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Sing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เตือนใจ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ผลประเสริฐ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0895336450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11-03-1973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เจ๊ะสากีนะห์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เจ๊ะแฮ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0950818351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ประพฤทธิ์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แซ่เหลี่ยม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0656237123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เสมอจันทร์ทิพย์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0971895616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จินดาธรรม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0863325700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06-03-1979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ประทีป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0932278044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28-07-1973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ฐิติชัย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เหมือนมาตย์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0642879190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30-04-1975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บุญ?เริง?ฤทธิ์?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สำราญ?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0811735651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08-05-1971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วิษณุ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ธุราวรรณ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0860512005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17-10-1972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พงศธร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แซ่?กัง?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0909749826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23-03-1981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คมษา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0958602761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Tak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ปานพิมพ์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จันทร์สมบูรณ์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0945389061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23-07-1976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ชัยณรงค์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ปันใจ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0952548281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15-08-1979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เด่นวิทย์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เกียรติวานิช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0863929586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สุดธง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0991579902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11-12-1968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สุดครบ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0809209432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13-05-1984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ผ่องพรรณ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ตันกุละ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0861899816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ลาภธนวิรุฬห์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0970414008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27-10-1980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พนรัญชน์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ตวงทองวัฒนา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0812777789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24-10-1971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ภวนัย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ลุนจันทา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0929803274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สมปอง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พันทองประเสริฐ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0970697739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22-11-1968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พัชรินทร์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อุ้มญาติ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0989723438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30-01-1979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องอาจ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จันทศร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0983657081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24-08-1977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พงษ์หนู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0619954669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14-04-1993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Sing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อามาตย์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0991637756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14-04-1990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บุษบา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โตสิน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0980951661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ศิลธรรม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เบ้าพรม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0832635985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สัญลักษณ์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พงศาปาน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0886780788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ผกาวดี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ขอดดอกแก้ว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0650180775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30-04-1972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ชุติกาญจน์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0951767632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24-06-1980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ภาระวงศ์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0930542654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เสาวนี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กองมี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0646365756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บรรจงศักดิ์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คงกะพันธุ์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0812904058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พรรณิภา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น้อยเจริญ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0652254447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ยอดขวัญ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บุษบงค์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0982266793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17-08-1993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นุชวรา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ทองนาค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0634345552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25-09-1976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เลิศศักดิ์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ทองใบใหญ่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0999384907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01-09-1990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ตั้งพษ์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0648279695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ปัทมา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พักผ่อน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0929700098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26-10-1986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รักษ์ษวรรณ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สิงห์คงทนารถ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0644156444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มูหัมหมัดซัมรี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เละนิ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0879675320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27-07-1992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ธีระวัฒน์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คำเหลา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0934388177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นิอร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นาทันลิ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0994457067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นวภัทร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นุ้ยเอียด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0956613097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นิรัมย์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0639629682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30-06-1978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การสูงเนิน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0884765625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10-09-1977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วรรณรัตน์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0874119619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แซ่ซิ้ม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0969415918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29-06-1987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ศศิพงษ์อนันต์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0951610199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ดำรงค์การพานิช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0863032967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18-05-1988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ดเ้ดเ้ด้ด้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ดเ้ด้ด้ดเ้ดเ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0627951420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16-07-1991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วรรธนะประทีป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0825202520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รัชฎารินทร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สมสมัย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0972193434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0848613027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18-10-1991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สุดสาคร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เสนาพันธ์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0632383121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Mukdahan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เฉลิมชัย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ทรวงเฮง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0909785963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12-04-1992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ฉันทนา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โยนสนิท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0979218830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20-06-1981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รัญทม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ช่างเกวียนดี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0636692892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พิศุทธิ์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ลิ้มพิพัฒนางกูร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0649789544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12-11-1977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นัฐพล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เงินสวัสดิ์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0888535875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ณรงค์ตะะคุ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0943715037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06-03-1982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อาจกล้า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0617829989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14-03-1990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ทรงชัย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สอนราช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0985611310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15-09-1993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ฮาเซ็น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สาและ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0615723431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สัญชัย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ไชยยะวุฒิ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0648373983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11-09-1984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สันติ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นิลพราหมณ์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0836138635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ปวริศา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ทิวาวงค์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0887501795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Sing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กองสี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สอนชัย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0925462698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02-06-1990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อิทธิพัทธ์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สิทธิรัตนาณุกูร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0939454265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28-06-1978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ธัญ?ญ?ะ?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เรือนแก้ว?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0969786562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ลำดวน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หอมขจร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0622869173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เสืองาม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0616521516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วุฑฒินันท์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ใจแจ้ง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0910204585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12-07-1969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รุ่งนภา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เอี่ยมพร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0646821997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ปฏิพัทธิ์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ธนไชยพันธุ์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0634168288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สุธา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ุบุญเสงี่ยม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0829053736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ปุนน์ปริยภร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ภู่พื้นดีจิรภา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0986136009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ดวงจันทร์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0921808102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มีหา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0898471717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06-05-1975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สกุลพงษ์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0813577890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Sing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พ่วงอยู่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0659023352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29-04-1972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ณิชกุล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ขุนศรี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0648478025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21-04-1976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จันทร์นภา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ปราบมนตรี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0618420964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เรือนมููล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0971230545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นุชจิรา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ปิงวงค์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0838628096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ภิญโญ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แสนรัก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0816185211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สุวรรณา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พึ่งชื่น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0998095290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13-06-1979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วไลลักษณ์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ทาเงิน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0855716069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27-07-1989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กุลรัศมิ์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สิริธัญธีรกุล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0979365169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กนกวรรณ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จันทร์?หอม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0843206725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วานิ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0954907278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ปฐวี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โพธิกำจร?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0993515465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กิตติพงศ์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สนธิสัมพันธ์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0866630828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ภัคจิรา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กิมปฐม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0641295363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20-04-1989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เพลิน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วรกิจ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0957146354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25-06-1969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ลาสนธิ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0802094724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Yasothon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แย้มผ่อง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0953208137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06-07-1983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ศิวรินทร์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แสงเจริญกุล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0805412565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อัศวิน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ภู่ทอง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0861315434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23-07-1983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ตุลาภรณ์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แสนปรน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0931326587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17-10-1978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จันทร์ดวงศรี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0965153752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20-07-1986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สำรวย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แน่นอุดร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0661027690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ไพโรจน์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รุ่งเรือง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0969349587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รุ่งโรจน์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กืดนอก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0924064162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28-03-1982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เยาวนาฏ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เขียวชอุ่ม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0852430586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เพ็ชรหงษ์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สาระบัว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0622162670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ธิติวัฒน์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สนธิโฆษิตรัตน์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0935804695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30-09-1973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นายชัยเลิศ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วงค์ป่าขาม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0966781659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เวฬุวนารักษ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0658315890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24-04-1992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กิติพัฒน์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ตั้งเมตตาจิตตกุล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0894991956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17-10-1975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วรวิทย์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อภิชาตโรจนกุล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0615785888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ผลาไสย์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0988723418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ณรรฐพล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0956412687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ปณตพร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วงษ์จินดา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0951634289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28-04-1975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0931349906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สุทิน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ไม้งาม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0939282594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จันทิรา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ลิมเกรียงไกร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0623633287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สันติ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สีบัวเผือก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0968054583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18-10-1986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สังคม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บุญหนา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0804132277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30-03-1979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นิธิศศักดิ์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เปี่ยมปัญญาชน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0888288381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ธัญสมร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กลิ่นนิ่มนวล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0809853324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03-05-1988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นภัสสรณ์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ทองบาง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0955483471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20-03-1977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0948902593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ไกรวรรณ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ดาวใส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0650501850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สุขสันต์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พานิชพันธุ์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0808304405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ติดต่อ Success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จิรายุ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ประภาอนันตชัย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0911171736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28-10-1983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คำมี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ทองอินทร์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0957713566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0968351183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15-05-1987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นายสุภัทรชัย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อ่อนรักษ์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0843972922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บรรจง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เนาว์กระโทน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0954968364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ทองสุข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สีห่นารถ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0842884991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แซ่เฮง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0821371213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30-05-1993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นิศาชล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พิมพ์สิม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0989015682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13-04-1991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ณรงค์ฤทธิ์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0614178348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วลัยพร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เกียรติมั่น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0646697658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เปลี่ยนประยูร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0956302438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เกรียงไกร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หาญวงศ์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0854612244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สิรินทร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โพธิ์พิทักษ์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0624197922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ณหทัย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ปุษปาคม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0853563511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20-09-1982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สุวรรณี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แป้นทอง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0935246148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ห้วยใหญ่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0930546365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ดรัสพงศ์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วัณณศิริโรจน์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0903176067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07-12-1970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ธิระยุทธ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ทองเพชร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0943201396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30-03-1994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อริยพงษ์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ลีลา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0891254126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อาทิตย์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ข่า?ขันมะลี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0956915372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วาเรืองศรี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0860885131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31-08-1976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ยุรนันท์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น้อยอาสา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0910305032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27-09-1989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วีระวัฒน์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นนธิจันทร์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0985784403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13-03-1987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เริงชัย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คงมาก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0647650916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ชาญยุทธ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จุ่นขจร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0626745322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กม?ลพร?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โน็ต?ไชยา?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0970256841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พรสุดา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วงศ์วรรณ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0615039714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12-06-1988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ทรัพย์อินทร์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0896771313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ทิฆัมพร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สำเนียงดี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0971392915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22-09-1982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สำเริง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0989200220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21-05-1973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วาทิต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นิลรัตนานนท์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0613129499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02-03-1987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พรภิรมย์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โคตรภูมี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0961897944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12-11-1992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ฟ้าอรุณ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รุ่งเช้า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0889763543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สิทธิ?ศักดิ์?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จัน?รอง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0927478254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อาทิตย์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ชัยวงศ์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0616252666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ณัฐินีย์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เพ็ญจันทร์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0988787369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บัญชา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ฤกษ์เวรี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0979316862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06-10-1987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สิทธิพันธ์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แดงสะอาด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0814083656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06-02-1970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นุดา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สะตำ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0870466290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09-06-1987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วิรัตน์พฤกษ์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0930515389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06-11-1992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วิรุวรรณ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0800688183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23-06-1993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ไพโรจน์?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มูลราช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0966836494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พงศกร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กุณราชา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0918567342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19-09-1993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วัชราวุธ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พนาวัลย์สมบัติ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0816723836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11-06-1978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ไพโรจน์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คูณศรี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0640531393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10-09-1986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 ภาคภูมิ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รัตนด่านจาก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0828967659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ณิชาพัช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นันทะเส็น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0954239229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สาธิต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เกตุแก้ว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0947724443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09-09-1977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Ranong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ไพศาล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หลิ่มยอม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0961395731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 kaeo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พิรัชย์ภณ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ปานเทศ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0641753448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นิรุต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แดงรักษา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0970847027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คุณากร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เพชรรัตน์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0952796936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สุชาดา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พลชนะ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0633949995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ชัชวาล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0879919850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14-09-1973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ศรีตะบุตร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0931937943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ดวงภรณ์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บุญส่ง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0969385907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24-06-1970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สิทธิเดช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0945285614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ชยณัฐ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0946867711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ศรีวิจันทร์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0841054346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สุพัชชา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0988745347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20-06-1986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นิตยา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0917450535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ทศพล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0967212418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23-03-1982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ฃาทอง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0918342379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วรินทร์ทิพย์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ใบเอี่ยม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0986192540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สาคร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นามวงศ์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0623089573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ภมร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เสนทองแก้ว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0910489323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ศีรหย่อง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0654532653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19-05-1989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หล่อสุวรรณ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0647303452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เกรียงไกร?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ภูมิมะนาว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0970455220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นิวัฒน์?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เนาวรัตน์?พงษ์?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0809002744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อนุสรณ์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สินวิริยะนนท์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0895642432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05-11-1989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กรกช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บำรุงรัตน์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0828259322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14-08-1986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ยอดชาย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ดาวแสง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0942745833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29-07-1972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ธันพงษ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บงสีดา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0996147018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อภิชาต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ลี้พงษ์อนันต์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0954029215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เลิศพัฒนาสุข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0839005771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05-08-1993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นพคุณ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0918154057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17-04-1992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ธัญยพร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ปิยะโชติ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0990922124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มาโนช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ปั้นสุข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0872055079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11-10-1973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เจตสุ?ณี?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เบคเค?โว?ลด์?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0946654012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ประพัทธ์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โทระนงค์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0857709459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18-10-1976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ธันยาภัทร์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พรสกุลคริสต์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0864194078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29-06-1982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นิตยา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เฉลิมรัตนาพร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0829929765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ชาญณรงค์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คมพุดซา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0946768937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28-07-1974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วรรณพรณ์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รอดทรัพย์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0610168145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02-04-1970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 nat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สุทธิพันธุ์?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ภาชนะกาญจน์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0650342112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จุฑา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ปราสาท?ทอง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0839787039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09-06-1971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นายพงศ์สุภัสสร์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ล้ำเลิศกิ่ง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0918288591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พีระพงษ์?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สิงห์?เผ่น?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0810597686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05-08-1975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จิราวรรณ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รัตนเมธีวรกุล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0894714870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06-09-1972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วรรณกร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มูลจรัส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0940596092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14-07-1975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ภูมิชัย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หงส์วัฒนกุล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0926402647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17-07-1972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สุดารัตน์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ดวงหอม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0864146780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สาวิณี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ภู่ห้อย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0946375097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เปทิกา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สุทธาโชติ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0983728289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11-09-1986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รุ่งสว่าง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0614769927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ไพศาล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อวยพร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0865534513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ชำนาญ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ประกอบยา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0638899792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นิมิตร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ราวเรือง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0917760890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26-06-1987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กันธิมา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นาเ นก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0837537259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23-06-1990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ปัณณทัต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วารีกุด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0641381868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06-08-1982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พร้อม?พงศ์?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คะลีล้วน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0820577103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วิโรจน์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สาสาร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0623488429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Amnat charoen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อุไรวรรณ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แดนโพธิ์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0636642449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นส นิตตยา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บุบผาบุตร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0624256043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รุ่งเด่นนคร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กุณกาศ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0921954956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10-06-1988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สุดารัตน์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กองแก้ว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0868509581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วีระพงษ์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โล่ห์คำ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0929379171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25-07-1971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วรรณา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น้ำมลิวรรณ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0934599628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ธชย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อยู่โต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0632322550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พลวัตร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ถีระโคตร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0644041412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อดิศักดิ์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เมืองนันท์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0809065670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ต้องการเปรียบเทียบผลประโยชน์กับบริษัทอื่น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สมยศ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ไทยเจริญ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0996890725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29-05-1969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วุฒิชัย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สุนทรวารี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0842391134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28-06-1979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บุญนารี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เมฆกระจ่าง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0800431620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กรรณิกา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ทาสูน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0861887849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นคร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สุวรรณเพชร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0610741311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สงกรานต์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ลาหมื่น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0806521643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นภัทรศร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ศิริเรือง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0836950912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ผาจันทร์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0659323001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ภัทรวดี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อินทรจำปา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0935455191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29-11-1977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จุฑารัตน์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ทาสีเพชร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0838370419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26-03-1978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ละม่อม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มุ่งแห่งกลาง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0879178587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พูนศักดิ์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คัมภีริชยา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0855088648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ศรีสว่าง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0809186454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ไกรศร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สุขขสมเด็จ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0958941704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สมบัติ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สีลากุล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0812391149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09-09-1977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สาวิตรี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จันทร์แรม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0886843788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สมควร?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จัน?ทร?คา?ต?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0819571398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04-03-1969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จิตนิภา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สุรินต้ะ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0964657073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25-04-1969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ประยูรศักดิ์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ลุนพันธ์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0821260749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05-03-1982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วารุณี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วังไชยศรี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0956518092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กันธิชา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ทับทองหลาง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0841602988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จตุรพิธพรพิเศษ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0814144909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วิศิาย์ศักดิ์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ศรีทับทิม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0633595232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26-04-1969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 nat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สมรัก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แซ่ชื้อ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0635072464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พัณณ์ชิตา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ศิริธนาภูวรัตน์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0982979265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17-10-1978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ขนิษฐา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โชติบุญญานุภาพ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0852174755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วสุรมย์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บำเพ็ญ?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0817820090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นวพล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เอี่ยมสอาด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0963065753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03-06-1991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วณิชา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เตชโภคิน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0895494836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อนงค์?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แซ่ตั้ง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0902632691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22-04-1980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สุรีย์วรรณ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ศรีบุญช่วย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0855971612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ยุพดี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วงษ์กัณหา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0958231305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วรินรำไพ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โฆษิตอัมพรเสนีย์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0820436283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เนติภรณ์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พูลหวัง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0906966929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สุธิณี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ผลประเสริฐ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0918846747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27-08-1988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ดื่มโชค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0826673446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14-09-1972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ต่างสี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0625651960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14-05-1974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ทองสุข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กาแดง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0656484499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พวงผะกา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0917609108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ศักดิ์สิทธิ์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หาคำ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0941179775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16-08-1991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สิทธิชัย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เสริมสุข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0968709437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วิสูตร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ศรีกิตติกาญจน์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0612053238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ศรีสมบูรณ์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0853777580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เชาว์วัฒน์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คำนึงสกุลไทย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0873297190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22-05-1987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ฟหกหกฟหกฟหก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หฟกฟหกฟหกฟหกหกห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0845411523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เปี้ยคำ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0892664999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ไอรดา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ดีสง่า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0954872701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 ชยพัทธ์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อ้นโต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0992593946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27-08-1988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ณรงค์สักก์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วาศนาวิน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0613253916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ไผ่สนจำลองศรี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0932677345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29-04-1981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อับดุลซาลัม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กะมะ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0937135737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07-12-1970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สำเร็จกิจการ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0879891289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16-01-1976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อรรถพล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สุขรมย์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0930895845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21-06-1988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ปุผาทา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0653130839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08-08-1969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พรรณวดี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นวลทอง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0848767412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สายัญ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ไทยศิลา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0868522374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ขาวเนียม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0950798626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03-10-1973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โชคชัย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แซ่เอี้ยว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0936376776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กิตติชาติ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วิจักขณาพันธุ์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0979698287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08-09-1972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มะสาลาฮูดิง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สาและบิง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0843122951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บุษบ่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หลงสมบุญ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0814988592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อมรศักดิ์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ชาติสุวรรณ?พงศ์?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0981708732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11-08-1973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พัชรียา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บัวเกษร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0829580381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01-09-1989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บัญญัติ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หมาดหง๊ะ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0996213030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14-09-1973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นเรศน์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ปั้นสังข์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0650851090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อุไรัตน์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โสภาพ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0616947117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พะพ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กด้่พำั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0968842247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19-03-1984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กันตพัฒน์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ทองทิพย์เจริญ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0892940939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รัตนญานิน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ต้นสูง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0652532815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พัทธ์ธีรา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วิจิตรภัทรพงศ์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0866875052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ดาหวัน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กุลวงศ์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0626855295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อโนชา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สุดนุช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0618807528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18-10-1992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ภาณุพงษ์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เสนเรือง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0611847203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07-04-1987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อรุณรัตน์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เกตุวรภ้ทรา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0918171854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06-01-1976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บุษบา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เพ็งพรม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0611180099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น้อยบัวงาม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0820387739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มีนา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มนเดช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0854373756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อดุลย์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สายจิตต์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0805239115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ทัณฑิกา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มาแสวง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0997756564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ศรีจินดา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0924620690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บุรินทร์?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ชาญชัย?ศรี?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0871198269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11-08-1983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กรรณิกา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คำโมนะ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0948386862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พิโมกษ์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เทียนกัณฑ์เทศน์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0894430480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เมธาวี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ไพเราะ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0956040098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โยธิน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ปุณณะภูมิ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0806087309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ปริวัตร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สิงห์สงขลา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0617487018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07-10-1975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กฤตนัย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วงศ์อัศวธาดา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0825458797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25-07-1977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อิสระ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0900313091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โคตรชมภู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0990459449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ลัญจกร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0929244493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14-04-1976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ปาริชาติ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ลาภเจริญ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0928180719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นาง? กัลยา?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ฮุย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0983530818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18-01-1969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สุพันธิวา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พยาเทพ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0972487982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12-06-1992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นันทภัค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สุวรรณลพ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0841690394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อัศนัย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0640079534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งามวิไล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0833005202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27-11-1969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สจ๊วช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0834409495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สุนันทา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0851507365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วิภารัตน์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สิริเพียรพลัง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0899209029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โยคิน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ลัดลอย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0858456731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บูราณ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0817077315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09-05-1973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นิภาวรรณ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แซ่ตั้ง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0923144989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ปภัสศรันย์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ไวทยะสิน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0969358145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รุจิรัตน์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สราญฤทธิชัย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0819454151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12-10-1972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เจริญพร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บาทชารี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0801772259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นุชชะ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0971740126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04-06-1991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โชคเหมาะ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0882954562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06-09-1976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ทองคำผุย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0829606141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ธันย์ภัคนันท์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นรารักษ์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0834409479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23-10-1973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ศุกลภัทร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ธนกิตตินิมิตร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0955915221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ประชม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0899955401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16-10-1980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ศักดิ์สยาม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ทบพวก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0894119005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29-06-1974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ถนอม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วะลา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0631711725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09-03-1976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ไม่มีคนรับสายเกิน Max Call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สุขพุฒ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0931390206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27-11-1969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Uthai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สันติ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ขอสุข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0834931738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13-03-1977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รวีวรรณ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หมีแรต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0622185831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16-04-1975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เลาคา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0870034727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17-08-1982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ไชยา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ไชยาอ้วนภักดี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0815495888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สิริรังสรรค์?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สาย?โสภา?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0850614623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17-10-1974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ปรภาภรณ์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สมุสน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0641532009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ืือุไรรัตน์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คงมั่น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0982698995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อภิกษณา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ฐิติโชติอนันต์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0625837889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10-09-1970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ไปรยา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หงษ์สันทียะ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0973570255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ธัญญ์นภัส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คงประพันธ์ชาตรี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0949949294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รุ่งนภา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นิมิตรทรัพย์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0657495982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12-04-1969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เกษศรินทร์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สระศรีแสง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0620365757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28-04-1983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เทพธานี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0971739091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30-08-1977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นงลักษณ์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เทพราช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0959271564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02-10-1978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ศศิธร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ใจอารีย์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0621174453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จารุมน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ใจอารีย์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0889154865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31-05-1994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พีรภัทร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ชาล่าม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0639582944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บุญรอด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รอดทรัพย์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0994216764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20-07-1977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วชิระวิชญ์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0638064695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กลัดน้ำเพ็ชร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0929152296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ลือชัย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ฐิติจำเริญพร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0806026762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กิตติวุฒิ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สงสาร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0826829677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สมนาม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0817005343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สมสงวน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สนธิพงษ์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0645686551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01-10-1973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มณฑล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นฤนาท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0836440497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นริสา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วงศ์พนารักษ์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0985842755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22-04-1970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ณัฏฐวรรณ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ศรีพรรณา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0927019056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นายกันตภณ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บุญลือ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0812330028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20-07-1975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วิมลรัตน์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จันทร์สกุล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0985106437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09-05-1977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รุจิษยา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กิจสุวรรณ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0642928675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แขวงสุ่น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0849951758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จุฑามาศ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พงษ์พานิช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0951974047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ปัญญาภรณ์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รัตนถาวร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0612540952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ขันทกสิกรรม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0655027351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16-07-1992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สำราญ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0896291601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29-06-1974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Yasothon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เนตรชนก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ลาดซ้าย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0836747798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ณิชาพร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ดีพรหม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0860668404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จิณณ์ณิชา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เถรพันธ์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0611091952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กระจ่าง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0892348484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กฤษขจร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สมสะอาด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0812861508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06-05-1991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นงณพร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ทับทิมทวีโชค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0993397465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 nat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คมกฤต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เอิบอิ่ม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0616525165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09-08-1974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ณัฏฐ์กาญ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คงรัตนประเสริฐ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0865446449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ขนิษฐา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พรสวัสดิ์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0843291772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วิทวัส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ราษฎร์ดุษดี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0954633726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คำลือ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0864954694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สิริกาญจน์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วริศกิตติวรากุล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0623569423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วิชิต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วิคำญา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0659163545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06-05-1980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อาราตรี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ประสาทนอก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0616314293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บุปผาชาติ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ชมภู่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0817096284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21-06-1978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วิเชษฐ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เลิศสิริการุณย์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0661038969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29-08-1976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ชลดา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สีมัยนาม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0967500791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สายฝน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กิจญาณ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0819147312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วรรณี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เอกคณะสืงห์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0885003998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26-03-1975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อาทิตย์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0918830883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Tak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วัลย์ดา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ศีรแก้ว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0643326165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ปัณณิกา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กณารักษ์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0935949625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22-08-1969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ศรีจันทร์ต๊ะ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0954106685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09-07-1974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ดำรงค์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0944607919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02-12-1968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กรรณิการ์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ภักดิ์มี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0968414988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15-03-1981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ทรรณรต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ทอง?สี?นุช?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0642256254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0882676385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รุ่งนภา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บุตรดีสุวรรณ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0951699054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ณรงค์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เจริญยิ่ง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0868403745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05-04-1971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ธเนศ?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อินปั๋น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0850333248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21-06-1977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สมภพ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ศังขวณิช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0864049569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โยชิ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น้อยสุข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0883371713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พัชรี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สารรัตน์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0817091726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Amnat charoen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สุชาดา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สมส่งกุล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0896947755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29-04-1983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กิจตะยา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ภู่เกิด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0856534413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กนกพร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บุญเกตุ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0937598116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วงศธร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บุญถนอม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0968063771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ภัทรกาญจน์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ทองแดง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0813932138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ภัชรัศม์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แก้วคงบูรพัฒน์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0853731999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นงลักษ์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สนเข็ม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0988204519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28-07-1976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สุทิน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เอี่ยมอ่อน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0902691237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21-08-1991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ติดปัญหาสุขภาพ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Non-Target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เอิ้ออังกูร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ฤทธิ์บัณฑิตย์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0814818579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11-10-1972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นภษร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ลิ้มเจริญ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0988524484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ภักดีรัตนางกูร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0831999466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Satun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วรัชญ์อภิวิชญ์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0654561690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04-03-1984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มาร์ค เจสสัน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เมลลามินา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0922585292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17-05-1988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วิลาวัล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คล่องใจ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0622306805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01-04-1970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 kaeo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เบ็ญจมาส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ศุภศรี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0897233365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09-06-1973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เอกพจน์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สุขเกษม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0838480861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ปิยะพงษ์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พัฒรอด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0818626790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จิระวัฒน์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แก้ว?สุวรรณ?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0922762282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06-05-1970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ธนภร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ยศสมบัติ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0923894958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เมทินี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อินทร์สมาน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0851508860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ธีรพจน์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ด่านวิริยะกุล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0899918600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31-03-1981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อดิศักดิ์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เสาร์แก้ว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0647165676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16-05-1977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นิศาชล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อยู่สว่าง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0947151971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25-08-1970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ปวีณา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เกื้อแก้ว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0636162835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10-07-1992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สุวัทนา?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พลางวัน?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0836634915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07-03-1970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ชุลีกร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สุพีรโกศล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0885807465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จุฬาลักษณ์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สอนสีดา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0982353529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21-03-1986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ก่อการ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มณีช่วง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0837108988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นิอร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บุญญลาภาเลิศ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0615735789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02-07-1974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พิชญ์สินี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ลิ้มวรนันท์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0844543030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25-09-1984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มาโนช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พวงทอง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0639393345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02-03-1975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สมคิด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บุญสนธิ์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0816875489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ติณห์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บุญรอด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0939196661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ประดุจดาว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ธิช่างทอง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0931839250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พิเชษฐ์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ติยะศิริโชคชัย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0819440753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17-04-1979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สมเกียรติ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ลี้ฮะนนท์ตรี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0917351167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โอ๋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โสภาพรม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0887869145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อ้อมอารี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0958989133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Yasothon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พงษ์เทพ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เกื้อสูงเนิน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0641629354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นันท์นภัส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เพชรกระโทก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0917288415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20-06-1983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ยุทธนา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พรามประ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0856890203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02-10-1979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สืบเก่ง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0630912789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จิระพงษ์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แสงแห่งรัตนะ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0896325216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31-03-1975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ติดปัญหาสุขภาพ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Non-Target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แสงศรีจันทร์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0850774322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ณธีพัฒน์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วัฒนจันทร์กิติ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0898904227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16-06-1972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วันเพ็ญ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ทำมา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0648781819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10-10-1983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กฤศฉาย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ขุนทอง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0982979451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สุราภา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0633822471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18-09-1986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ภูษณิศา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โพธิบุตร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0931135749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07-05-1976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พรรณธิภา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มุ่งกรุงกลาง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0909096864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22-05-1991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ทศพร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ขามะวัน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0959316836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10-10-1984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สมหมาย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0838071373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เขมภณ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สุกุมลจันทร์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0891055882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18-04-1980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ศรัณย์พร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ทองทาบ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0923749119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วาสนา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หวังห้องกลาง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0868687305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27-06-1987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ชาครียา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ไชยเมือง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0965861786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01-03-1972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บรรจง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0806015720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18-06-1971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มะลิวรรณ์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ศรีจัทร์แก้ว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0908647919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05-08-1975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สมเกียรติ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บุญเยี่ยม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0616608422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ดรุณี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ถาวรศักดิ์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0926415424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ภานุวัฒน์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แสนสุภา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0617137205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เชียงสาพันธ์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0965934119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07-05-1986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วลาลี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0870291074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อนันตภรณ์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แจ่มช้อย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0812599989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ศรัทธา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ก่อเกิดตระกูล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0936171515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กันต์ลลิตา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ลลิตธันยารัชต์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0892453649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03-04-1977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สีไพร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ใจทัศน์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0923430132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Mukdahan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อรนรินทร์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มะโนมัย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0955911283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06-04-1983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สว่าง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งามจิต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0997466061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07-03-1979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วงงอ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0865592218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นายสังเวียน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ทาเนตร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0981354677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ณัฏฐณิชา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ทองประจวบโชค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0896655314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ยัพราษฎร์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0885638317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เบี้ยประกันแพง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เจสซี่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เน็ท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0854213698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ญาณิศา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สรวมศิริ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0973101710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จิต?สมร?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ชาศร?พิทักษ์?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0891369288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08-10-1971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สาคร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ศรีชัยมูล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0967737039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พิชญุตม์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บัวใหญ่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0922492016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12-06-1971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สืลศักดิ์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อินทร์เงิน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0850714301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21-05-1977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อรนุชญาดา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กาญบุตร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0934362765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จิดาภา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แก่นนาคำ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0971963534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26-03-1971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ดาราณีย์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ภู่ศรี?พงษ์?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0822386724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01-07-1973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ธเนศ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สุวรรณเรืองศรี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0926984809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กิตติพงษ์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คันธานุรักษ์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0873264645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07-03-1988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มหชัย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สัตยธำรงเธียร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0924419565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นงค์นุช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สรรพอาษา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0935548348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28-03-1969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ปณิตา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กันแย้ม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0824559045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05-07-1982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พรพัชรนัณท์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ล้อสิริเงิน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0818107722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03-06-1980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สุนันทา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จันทะน้อย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0655359784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เพียงสุรีย์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เมืองคุ้ม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0627276483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04-06-1992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จิราภา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ปิติพัฒนวงศ์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0889149153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อินทิรา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จารุเจริญกมล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0896158111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ปวีณา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เรโอแนล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0988323817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21-10-1975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สุจินตนา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ศรีวิไล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0860770688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บุบผา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เลี้ยงศิริ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0925972184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03-10-1990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กชพร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หล่อทองหลาง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0945196777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21-10-1991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ซาฮาบ?ู?ดีน?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มะยีเเต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0864406818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ศิริกัญญา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รุจิญาติ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0854095114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นางสุธาทิพย์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จันทะศิลา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0817908081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14-03-1973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ประทุมทิพย์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ซ่วนยุก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0813266035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18-03-1974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เทิดศักดิ์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บุญเต็ม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0824684695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26-12-1970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นวนันท์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วิเชียร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0985856063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รุ่งนิรันดร์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ใหมทอง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0644145455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ทัศนีย์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ซ้ายมุสิก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0936349112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09-05-1992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รุจิกร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ศรีหอม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0949580088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19-03-1980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รัศมี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เจี๊ยบเจี๊ยบ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0956379217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31-07-1987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ฤกษ์?ชัย?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ชัยฤกษรัตน์กูล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0994422141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02-11-1979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ขวัญใจ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สะตะ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0988046865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นุรอาซีฮา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เปาะวอ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0848542420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รัตนาพร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0970362350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จงรัก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หมื่นแพน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0652951636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ปัณณวัตร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เรืองรักษา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0886755379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บอมแมน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ไรเดอร์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0860118323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01-05-1978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เฉลิมขวัญ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ตรีปิยชาติ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0948104207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05-12-1985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มหามัดสุกรี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0986976563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22-06-1976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สุทโธ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0891436925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19-04-1980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จิตชัยนพคุณ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0816020148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06-09-1993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ปริศนา?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ภัยชิต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0836695453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21-09-1985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กาญจนา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วงศ์อ่อน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0632523336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12-04-1976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ลัดดาภรณ์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เพชรรัตน์ทอง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0871578698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อัสลีมีน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มะหะมะ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0832501719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ดำรงศักดิ์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บุญญัติศักดิ์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0897406308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วรเศรษฐ์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ทองเมืองหลวง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0805128125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เกษม?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เกษกานดา?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0649521792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พีรดา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ซ่งเป็ก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0611835338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Ranong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ภานุวัฒน์?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พัชร?ศิริวร?กุล?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0870406809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ศราวุฒิ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ผลจันทร์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0616579277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นพมาศ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กาฬเนตร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0817552535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สาวิกา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วรดำรงกุล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0909566787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ปรียานุช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ศศิธรวัฒนกุล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0899203183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ศรีรัฐ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0625903189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อุ่นน้อย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0895173471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29-09-1979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ช่วงฉุน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0821482949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15-05-1972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โชคอนันต์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พันธุ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0841014547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14-05-1986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พนิดา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แขมคำ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0927020924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วิรัชพงศานนท์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0643060924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ัพัชสนันท์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กุลธนาวรวิวัฒน์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0650125969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08-12-1968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สุดาทิพย์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0631403980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02-06-1992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วรรณา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คำยินดี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0863143739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วิทยา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0952621142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ศุภศิษฎ์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วงศ์อินทร์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0903314347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18-10-1973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Mae hong son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ชั?ยยา?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ทุ?รัน?ไธ?สง?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0972519427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นางทองออน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เนื่องวงษา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0631385961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23-10-1969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สุมิตร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น้อยศรี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0619744225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กฤษฎา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ทิพหม้อ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0984964301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จินตนา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จันทาพูน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0965655466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เพ็ชรจันทรโท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0898767080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06-10-1974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ฐิติพันธ์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ศิริรุ่งคณานันต์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0633953952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23-04-1972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แววดาว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สุทธิวิลัย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0904256898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สมรุด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0854139585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สาวิตรี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จรุงพันธ์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0611244152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25-03-1984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ศรุ?ดา?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อธิคม?ขันธ?เขต?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0619466426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23-04-1977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สุปราณี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วงษ์ศรี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0800954151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29-04-1975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 kaeo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ศรีพนม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0892808352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01-11-1976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ปุณยาภรณ์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คุ้มบุญ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0648542929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ปานตะวัน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เชื้อนิล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0613450183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05-09-1989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ทวีพรรณ?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ทวีสินธ์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0956783134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28-05-1986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ปราโมช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วงษ์มะเซาะ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0917014520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บางด้วน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0858199310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15-05-1978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วิไลวรรณ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ลุนนากัน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0862397188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คมกฤช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โพธารินทร์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0807752375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กฤษณะ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จรเจริญ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0806542150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18-09-1988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ตรีนุช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ทิพยจันทร์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0843168586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29-06-1977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อรลิสา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0986753198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ธนาภา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พาประจง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0804813561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20-09-1994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ปัทมา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จีนร่วมเวียง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0897837259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18-05-1985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จิระวัฒน์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ยศพิมพ์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0917628617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22-04-1979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รัศมี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เกิดศักดิ์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0944171447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01-05-1980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อลิษา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ม่วงคำ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0859042643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สินีนาฏ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ยศขุน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0877475382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ภนุวัฒน์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กองเกิด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0899654052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อมรรัตน์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ภิรมย์ไกรภักดิ์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0899237713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เมนิลา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มิ่งโสภา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0906792800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อริษา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แสงชุมภู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0845206331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กฤษฎา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กุมภาพันธ์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0633310742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วรรณขารี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0984054582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18-07-1981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ปาริชาต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มีวิชา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0640027460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15-11-1989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บุญเพชร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0918379404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03-08-1983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สุชัญญ์ญา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กีรติธีรเกียรติ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0649366594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วิษณุ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สวนประเสริฐ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0862737839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12-04-1969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ไอลดา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ไกวัลอาภรณ์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0875767918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04-05-1993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นงลักษณ์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พุทธโร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0861036074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24-07-1978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อิทธิกร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ภัคจิรโรจน์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0643157312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27-03-1982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ซีต้า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ปาทาน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0618203792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13-03-1984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ธิดารัตน์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ทานกระโทก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0639748852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อรรถพร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นิยะมะ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0949233575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11-10-1976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มนูญ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สอนโพนงาม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0610317083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11-06-1974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อรุณฤกษ์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หวานอารมณ์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0993744294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โพชสาลี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0640620157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29-04-1986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สิทธิไกร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ทาโสม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0888948922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17-06-1986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ภิภพ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บุญประคม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0964611783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bua lamphu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สุไลมาน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ลือแบซา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0883952003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กาฟิว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มีไรปะ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0985262524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เปรมปร๊ดิ์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0930951501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อัญชลี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สังวาลย์ทอง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0806698320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นายกาก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งามหยดย้อย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0654448899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 nat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ทรงพล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มูลก๋องแก้ว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0816812855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15-06-1983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บุญส่ง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สุวรรณเขต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0917833957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ปกรณ์ฤทธ์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นามราช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0935963242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20-06-1988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จุมปา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0871339452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ยุพา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โสมพันธ์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0897332160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01-06-1971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สุไลมาน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บือโต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0614522978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04-04-1987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สาริยา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0621900363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bua lamphu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ชูชาติ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อัตโน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0818649058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สยาม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ทับทิม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0985513145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วุ่นนุรัตน์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0989491005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Satun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ธนัญภรณ์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อานุภาพเดชา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0805969694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25-08-1969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ธนกฤต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ศรีภักดี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0898190601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17-07-1974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ยิ่งยศ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ิ นิติสมสุข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0812654553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03-07-1976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เเม่หล่าย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0864325595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23-08-1986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นาจี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0857426568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ธนัตถ์กรณ์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ภูมิสวัสดิ์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0808320502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26-03-1984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มนูญ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พลายละเอียด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0901412149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สุนิสา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กล่อมปัญญา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0623361264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09-03-1991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อาคม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ปลั่งพิมาย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0656602035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16-09-1978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กาญจนา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มีมุข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0870932987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ดกด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ดไำดไำดไำด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0828458558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 nat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อัญชิสา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ศรีสมรส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0879106483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อัครวุฒิ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กาพย์ตุ้ม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0640046523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อารีรัตน์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สุขอุดม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0827938339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06-10-1974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ธนูศิลป์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ท่านน้อง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0955266364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18-03-1978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ภัสรา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ปทาน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0987192507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เทียบกูล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0641194327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23-04-1983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วรรณอนุสรณ์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0928759492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อักครวชย์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มุ่งหมาย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0971946902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พัชรี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แต่แดงเพชร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0945165245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กรวิชญ์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ภาวงค์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0933751274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วรางคณา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ขำมะวา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0971286725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25-07-1986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วกห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0861532495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เฉลิมพล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ทองพันชั่ง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0973528759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14-09-1971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อนุสรา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นวลวิลัย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0929436054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26-03-1991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พิยดา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ปะทานัง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0822322099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อนุภาพ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ไชยชนะ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0994676592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ภัณฑิรา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ศรีสุธรรม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0649466091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พัชรินทร์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พนมใหญ่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0953472940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ประกายคำ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ทันใจ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0855998361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จรูฐ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บุตราช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0943963178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พรวิมล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คำหาญ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0971879586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ณัชชา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สีคัญทร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0880605878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สุพรรณี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เมฆอ่ำ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0611149889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10-06-1970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สุขทวี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0817428155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25-07-1988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แก้วโขง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0801249484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18-06-1979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นายชัยยุทธ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สุทธิดี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0895159158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บุญเรือน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ตะโสรัจน์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0935804939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13-03-1985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วัลลา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ธรรมรงรักษ์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0842142775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06-10-1987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นุจรินทร์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อินตัน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0979718671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อาทิตยา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กลางวัง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0836430153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ธิรดา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อัครชญานนท์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0866513300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ชไมพร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แซ่กง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0808574907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22-09-1990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นันท์นภัส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นกเงิน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0942513754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21-03-1988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มีชอบ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0644315450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ฏฤฆฏ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ฤฆฏฤฆ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0854606666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ราเชนทร 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มหานิล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0899838056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16-07-1988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Mukdahan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เสมอแข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อภิรมยานนท์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0987467688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02-07-1971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ทรรศนีย์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รัญจวนจิตร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0803825540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02-10-1987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วินารัตน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อรรสาร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0830292380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มามาตย์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0869474724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อานน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เทศพรพิกุล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0968978407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ปรารถนา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แจ้งขาว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0836949977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กรรณิการ์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ดอกแย้ม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0832559890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วิฑูรย์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โสวิลัย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0815951495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วชิรวัตติ์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อินอัฎพัฒน์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0818132460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กนกวรรณ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เจริญชนะ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0635138559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ประดิษฐ์ดี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0852536496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16-05-1984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กัญญาวีร์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เปรมพลับ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0824222214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สุนิษา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บัวเข็ม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0883269764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29-03-1980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สำเภพ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พันเสนา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0866303328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31-08-1971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ประวิตร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0899087790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ฟุ้งโล่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0944285594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13-07-1988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เจนจิรา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สัจจะญาติ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0817243005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นิตยา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ขำเนี่ยว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0863540012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17-08-1982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ณัฐิกา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จงสวัสดิ์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0891389898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พินเกาะ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0854975180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18-06-1988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สมเจตน์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แก้วอุดม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0972803440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ทรงชัย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ลายกินร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0952524468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03-05-1970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มีนา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ยิ้มละมัย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0956023810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14-03-1971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ชยพร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0972366332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กฤตยาภัทร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สุขสุทธิ์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0616962551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มีขวด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0983565524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08-10-1984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อดิเทพ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ชูเชื้อ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0958210425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26-06-1994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ฉัตรชัย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วงษ์ทองสมัน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0814241445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ชุลีพร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สังข์สุวรรณ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0829841332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04-01-1994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ปิยะพงษ์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ค้มดำรงค์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0946219608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นภาพร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ประทีปปฐมพร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0876633023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29-11-1986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กันต์ชนก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ดอนชัย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0967587069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ปรมาพร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เบาเซอร์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0818747603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อยู่รอง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0969656571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17-03-1991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นันท์นภัส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มูลประหัส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0954195249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28-05-1990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ขวัญปีใหม่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ขันตี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0953217543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อัมพรรัตน์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โสพิกุล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0957264896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29-05-1971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อนุสรณ์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ฟองตำ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0890799636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วรรณจักร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0955399719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ศิริมณฑากูร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0956968778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วลงกรณ์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บูชา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0991537703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กรกนก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0968354232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จอนน์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สโนว์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0954545632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โสริยา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เจะนุ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0936179966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12-04-1973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ชัชวาลย์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เปลี่ยนโมฬี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0818636758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01-07-1975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แขจะวัด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0951695696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18-06-1985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ภควัต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ใบปลอด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0982877549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ภูษณิศา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ทุมแก้ว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0968264663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03-08-1978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พนม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คมั่น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0935392580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เมืองดี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0973499643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14-09-1992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หดเดเ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เเกเ้ก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0851514261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04-04-1988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วากานดา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ฟอเอฟเว่อร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0932482934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 nat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มนฑกานต์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สมสายสี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0946548198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เธอไม่ได้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เธอไม่ได้้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0655508812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06-08-1993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[้ืเดอ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ดเ้ด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0821021744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ภัณฑิรา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พันธ์สุวรรณ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0910216898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24-12-1985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โกศัยกานนท์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0822693492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03-04-1975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หกฟก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กหฟ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0982131231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ผการัตน์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ติราภรณ์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0874294409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นนทกัป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0987136997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06-03-1969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พียาภร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ราชมณี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0946953118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26-07-1975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ธนัชพร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กลับทอง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0856292297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จำปาทอง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0845387451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01-04-1991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วาษิฏฐี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สีนอเน็ตร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0913717715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คำศร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รินทร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0953828425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คนารัต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คตรีจ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0822428970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จารุณี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อุ่นเรือน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0848771531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21-09-1982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สุนทรจันทร์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0870691113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25-05-1971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วรรณิภา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กาวินชัย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0844881656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สมเด็จ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อุดมภ์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0641657783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ทิวา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พัดศรี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0902574454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นิโลบล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พลสีลา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0836693338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09-07-1984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ธนภูมิ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ทุมอนันท์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0649743822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21-10-1990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0615765540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หนึ่งฤทัย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สงวนเกตุ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0612631640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19-09-1989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สวรรน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อรนยบลง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0934289286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สุคำภา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0823792785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Mukdahan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อริศรา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บุญช่วย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0658532172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สุทธิชัย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ราชานา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0936438166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20-05-1994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วัชรพล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เสือหนู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0811955673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จุฑาธัญณัฐ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วรพุฒ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0618654626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13-03-1987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ขนิษฐา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บุญท้วมมี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0986344598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วัชรพล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ปันเเก้ว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0932682719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สุวิทย์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พลโยธี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0848740377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ธงหิมะ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0615911347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พ่อง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แม่ง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0916787353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21-10-1984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เตาฟิต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ยามิง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0622134263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06-06-1993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ดลนชัย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ราษฎรยินดี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0956630560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30-06-1987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0822852514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24-01-1972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ภาณุวัฒน์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พุทธา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0909545939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ปรีชา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ท้าวสิน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0950380549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สุทธิชัย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ครามพินิจ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0988907409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สุกัญญา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กาบแก้ว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0956455155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18-04-1980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ภาณุพันธ์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คำปลื้ม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0922730288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30-06-1977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บีลาล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ซาแล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0895999629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กำดำหพ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ฏ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0875698652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นนท์ศิริ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0973313931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ศักดิ์ชัย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หลีหนุด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0822690917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สายฝน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0958042060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สุภัสตา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ขันโอฬาร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0625859753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04-04-1980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พัทธนันท์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เกตุแก้ว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0987893823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05-11-1976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นำนพนพ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ดนดนดน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0863398792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ทิมสุรรณ์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0980020787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เจะมะ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0936412082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สรวิศ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โพธิ์ยงค์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0627969878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09-10-1987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โอกาศ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0645644917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31-03-1984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พันธเสน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0824142961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อำนาจ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0825811898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23-01-1979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ฐิติกาญจน์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พลไทรทอง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0809905733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สุขคิด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0927598771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22-07-1993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สามารถ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เอื้อเฟื้อ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0842533750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ภูมินทร์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ฉางวัง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0630841186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21-04-1979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ภัควุฒิ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สารบรรณ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0927176915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กรตุ้ม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0642403576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สำเรือง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0886077237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สายชล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แมงกลาง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0993897348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ชัยชนะแสง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0888721372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วรรณภูงา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0611022742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สรายุทธ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หงษา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0970735191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17-09-1991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วรวิทย์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ตุงไธสง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0617522928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อุดร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โอ้ภาษี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0869715800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23-09-1976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บวรศักดิ์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เนื่องชมภู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0966366023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เสาร์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วงศ์ชัย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0860213074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วรรธวุฒิ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ธนาวุฒิ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0979244019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20-04-1969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เขมนันท์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สะอาดชอบ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0885205007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สุภานัน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อำนาจวงษ์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0905527655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ปรีชา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วิชัยสอน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0990265533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อนิรุทธิ์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เวียงอินทร์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0954108793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รวิกร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เดชประทุม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0617875802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08-10-1987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ศิรภัส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0657075985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bua lamphu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ศิรินทิพย์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พงศ์พิศา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0931393734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ป้องทอง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0921274322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23-08-1990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รุ่งทิวา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ไชยกิจ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0612499911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บุตรเจริญ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0896339898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บุญเพียร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วรวิเศษ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0618540819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14-03-1975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ดุษญา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0909713254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อาธรณ์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สุดเสน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0637571869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Amnat charoen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ศักดิ์ชัย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สุทธิโสม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0856504939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02-07-1972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ซกยกสสกก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กนกนนไยไยไ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0992738965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06-04-1974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ทองเพ็ชร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0631628294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21-08-1979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หญิง ทอ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ทันยะ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0853609558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28-08-1993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ฟหกไฟหก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ไกหฟกดไ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0800222800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ปริญญา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0866556095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สมบูรณ์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เนาวงค์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0818171308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นายปฐกรณ์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พุทธเกิด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0994815005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วีระชาติ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ขวดแก้ว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0894302687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01-05-1980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เพชรลัดดา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0969195511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12-12-1976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ศันศนีย์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ชาวบ้านใหม่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0917416933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บัวเกิด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0957265054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สาวิตรี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วันหากิจ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0800183787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จักกริช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ไกรสุวรรณ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0828334345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08-10-1975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สราวุธ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สิทธิรส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0899855354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08-09-1985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สาโรจน์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เฮงพันธ์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0649836749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ฟดหฟ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หดไำกเ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0611585745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พูนประสาร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0932942175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สีหาพงษ์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0639069201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30-04-1993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ธนทัต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สมานนับ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0814528479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17-03-1981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รุสลัน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ยุุนุ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0892995045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08-08-1983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ประสงค์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โสภักดี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0925871074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28-06-1990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อารีย์พร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เกิดยินดี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0966509604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สุทธิพันธ์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อนันต๊ะ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0861969699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ธนศาล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ชัยทุมมา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0610629497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ผิวขำ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0934837723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สิทธิชัย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0828311320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กนก?ภรณ์?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กึ่งวงษ์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0626650229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10-08-1976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หกฟหกหฟก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ฟหกหฟกหฟ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0987987888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อัจฉรา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อัจฉริยยศ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0825695324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17-09-1972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คุณติรานนท์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0897417310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วิทยา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มีมาลา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0844259322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20-05-1988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เด่น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อะโรคา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0649128321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นุรมา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แนซา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0980514195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09-03-1990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ภัทรวดี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ด่านเท่ง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0987218839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หมิง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ปาริตา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0817615659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พีมพล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นานาชาร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0813935695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17-05-1984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นภพล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0648062069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01-09-1981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สุเมธี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จันทร์หอม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0615676510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จิรภิญญา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เอนกศรี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0994514709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31-10-1984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สมผิว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0626051084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พร้อมพงศ์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0880295787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06-06-1991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ดเก้พห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หพเ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0924621123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18-10-1993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ชำนาญเนาว์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0968127262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พรพรรณ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0924056894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หัสชัย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น้อยประเทศ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0995758179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03-05-1990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สงกรานต์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ทะรีน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0918379585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12-06-1978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เบญจวรรณ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มลีรัตน์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0896194626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พงศ์วิชญ์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สุนทรเสณี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0875106085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ฮาดี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กาเจ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0973594585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11-03-1991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ตะวัน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0620251076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23-08-1977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กฤษณะ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เอ็มเอ็ม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0990183699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ขันติ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0917722952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18-09-1976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สหทรกาด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เรดิวิ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0805556626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08-06-1977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วงศ์ระชาติ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0914171584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05-08-1983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ศรัณยา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เทอดไทยสง่า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0895013876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ณัฐฐินันท์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สินพรม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0931634139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ติดปัญหาสุขภาพ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Non-Target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0840316746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31-03-1972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รัศมี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นาคอินทร์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0952763680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18-11-1979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จงสูงเนิน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0630451943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ภัทราวุธ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หิรัญชาติ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0961504750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อภิเดช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0842981497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รน่สด่งง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ดยบลสำะ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0854584568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06-08-1986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ทิชากร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อุประถา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0856984942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อรรคโยธิน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0980047871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ฉัตรชัย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อินทร์กง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0941604530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14-06-1977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มั่วเอา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เว็บหลอก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0658842930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สาคร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คำใสแสง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0972647347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วาสนา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สงสุวรรณ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0621365089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25-03-1984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ดาวเรือง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สอนธรรม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0991542698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อุมาภรณ์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เรืองสุขสุด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0897214727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14-04-1974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0971460684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บัณฑิต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0891550455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01-03-1971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สิงห์อ้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0646246346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06-10-1985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ก่อแก้ว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0635858445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มิ่งขวัญ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บางน้อย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0907795272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29-04-1984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สังด่านจาก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0823221768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29-07-1978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อนุสรณ์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ยางขันต์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0827443510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โสรยา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ดิลกลาภ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0958329553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อินทร์หอม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0967723060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29-12-1986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พลอย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0894285890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รัชนี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แจ้งสว่าง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0940655703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ณัษฐพร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คุปต์วิสิฐ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0636429428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คะเชนมาตร์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0903403245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ภาณุวัฒน์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ประกอบแสง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0832469019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วันเพ็ญ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วินธะไชย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0657146165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19-04-1981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0648010719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เชมผกาย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อุทธิยา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0843733271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18-06-1982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ไพรัฐ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หงษพิลา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0923200681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ธีรพง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0650162667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หาญณรงค์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0875086414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03-10-1985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สายพิญ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แซ่ห่าน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0887836520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31-07-1979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ณัฐเมธี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ปัญญาธิโป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0880588075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20-09-1990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มาลีวัลย์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ศีรสา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0824871222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14-07-1988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ภักทณัย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เฒ่าสีสุราช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0983596860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เทอดชัย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ย้วยความดี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0982569665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05-03-1981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สุรเชษฐ์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คนตรง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0640159123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18-07-1989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นางประจวบ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กินกิ่ง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0821738975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25-01-1972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เอี่ยมสอิ้ง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0626702424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11-05-1976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นครินทร์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สมฤทธิ์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0898267649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20-04-1976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รอซดะห์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บูละ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0872989382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นพดล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เกิดโต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0957907421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กรรณิการ์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คำเสียง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0633815150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08-03-1994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าาดากเ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กดหดห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0818069409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พ่อมึงตาย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ไอควายป่า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0897846585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ดเด้เ่ัา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กดเะ้ั่ี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0912345634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วิวัฒน์?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คล้าย?น้อย?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0928734245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10-04-1990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สานิตย์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สุขเกษม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0815312240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รพาำยดพ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มาทาธิยา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0856789007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สิริพร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ดีอ่อน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0990853186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ฟหกฟ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กฟหก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0986758668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สนดนกนก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ดตดนกนก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0613535335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นวัสผล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หกฟาติการ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0950315972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13-01-1989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จักร์กฤษ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แก้วคำปา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0826735581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10-10-1991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เศวตติคุณ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0950232655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นุชเจริญ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0876084991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25-05-1975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ปรียา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บุญยังเลิศ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0801430671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09-05-1974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เกศิณี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วาดอุดม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0830299104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วิเชียร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จันทรหา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0877218629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15-06-1979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กวินตรา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หงษ์ลอยลม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0632414421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ฟหกฟหก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หกดเหกด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0839428342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ศรีจำปา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0838970171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07-09-1989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กรุงศรี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0993131952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ปิงดอย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0623054971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24-04-1987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อานวยธารา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0826538422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03-02-1970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กัลยา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หนูส่วน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0936458808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กัลยา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สังวิเศษ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0910597769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วรนุช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เภกะสุต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0989265766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แดงบัว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0625637476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31-08-1969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อาริสา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คณะหาญ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0833326642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บนยา้บนกา้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ดยดนนเา้ขน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0985556656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ธีรยุทธ์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บุญใคร่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0815763621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17-03-1990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ณัฏฐาภรณ์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สมสมัย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0820164047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ดกหฟ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ดกดกหฟ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0824511118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0827967018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หฟฟกหฟก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หฟกหฟกหฟ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0885456499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พิศมัย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ปัตภี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0621095537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นันทวัน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กีรติไพศาล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0826553699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วิรุฬห์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พลจล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0649849387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06-09-1989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ธิติยา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ใจปลอด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0951645091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สิยามน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บินแหละ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0653900390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19-07-1987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อัชชรา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งามดี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0621753765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โชติวิชช์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พุชชงค์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0644727659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วันเพ็ญ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วิทยกุล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0864145175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30-01-1972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มาหะมะ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สาลามะ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0808705955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12-09-1992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กองสุข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0934386788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26-11-1972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กชพรรณ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สุดรัก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0807198733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เรณู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แสนสิงห์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0650160181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นายณัฏฐพล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เสนาหลวง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0612438255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อายุเกิน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Non-Target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ชวาลา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ปานฑผลิน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0891227130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ธวัช?ชัย?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เด่น?มณี?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0870703493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รามิล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ทิมจันทึก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0909320671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พิลัยพร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ขันธุแสง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0956711129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29-10-1980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0611615676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24-10-1983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สุขขี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เลาเจริญ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0612538355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กัณหา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พ่วงพุฒ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0984965438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29-12-1989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สารฝั้น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0808594074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29-11-1978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ไชยสงคราม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0870326985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บินชัย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0628028666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สีหวงษ์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0646141442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28-07-1982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จักรกฤษ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นันตะน้อย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0622409918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ไม่มีคนรับสายเกิน Max Call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เสาวนีย์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ศรีอาจ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0894859308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กุลธิดา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กองสุข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0836912393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10-09-1982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บุญปอน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จันทรบัณฑิต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0905878312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23-10-1992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ณัฏฐาภรณ์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จิรนากุล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0818854349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26-03-1972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ณัฐกานต์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เพ็งสกุล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0806982714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ศรีประภา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กองพรม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0641580919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แร่อำนวยพร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0651065171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วุฒิภัทร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โพธิ์รี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0630788005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17-10-1974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นูรอายซะห์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มะยี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0808652038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ธีรเจต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พุ่มมาลม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0820407327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สาธิยา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สาคูณ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0841905912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08-09-1991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ลัดดา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โลว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0905544569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ษัฑวัต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ตั้งสกุล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0959162469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วรเชษฐ์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ลุล่วง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0967528616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13-06-1989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ประยุทธ์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หวุ่นจันทร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0875490277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อารีย์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แก้วนพรัตน์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0804653148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26-01-1977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อิสมาแอ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แวสือแม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0822669434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06-04-1992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เจษฎายุทธ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แสงป้อง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0655271751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19-07-1978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กรวิชญ์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คำเครือ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0622853743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ร่ยาายยส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ร่าทสย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0852366314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04-04-1993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สุรสิทธิ์?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สติประเสริฐ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0654569853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03-04-1987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มนต์ชัย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เงินดี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0944714945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วีระชัย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ประภาส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0640387943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13-08-1977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คณิศร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ปาอ่อย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0614139552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ชาตรี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ศรีจำปา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0939652330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19-03-1988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เหรวรรณ์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0934423272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ซานนี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ซานี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0617520291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คฑาวุธ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จินดาคำ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0612704127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21-06-1992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ทิพภาพร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สอิ้งทอง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0922566196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07-09-1969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สอนด้วง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0991857983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12-04-1981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อำไพ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แซ่กัว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0847838215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0656539819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สถาพร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คิดอ่าน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0812988125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รัชนีย์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ซีคำ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0837612038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14-06-1979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คล่องแคล่ว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0948473704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16-10-1989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ณฐกร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ผอสูงเนิน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0936582153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ณัฐกฤต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กลมเกลียว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0996526361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กันนัต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แก้มแดง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0976254132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07-04-1973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น้ำอิ๋ง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สุรีฉา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0610572575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สรรณรินทร์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สุขหล้า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0922730973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ชาติชาย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0918075364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17-09-1994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เสาวลักษณ์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ทองเครือมา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0920325692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02-05-1981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มือแร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มะแอ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0936098997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สุวิทย์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สุตาแก้ว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0979208389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รัตน์ติกาล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สุวรรณ์พรหม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0862808914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19-09-1984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ไรวินท์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กำเนิดศรี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0855719655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31-10-1987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ธนศาล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พลเยี่ยม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0641579421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11-06-1992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พิจิตรา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สุวรรณศร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0616192991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สายสุนีย์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ชุมศรี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0883502166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Mukdahan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สมคิด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0981838754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17-10-1975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ยีเกษม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0845086532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10-11-1992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บุญ?ช่วย?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จอม?ค?ำ?สี?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0970708657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nayok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นิภาภัสร์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พงษ์สุวรรณ์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0941051654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04-10-1974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มีนิล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0616269221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ลำไพร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พิณเอี่ยม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0981739357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18-09-1990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ษมาพร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ก่องดวง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0626784179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10-09-1985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สุครีพ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0955456075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12-05-1973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พัชรวศิน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ต่วนจะโปะ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0878057513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พยุง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0910263762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กฤษณพล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อาจขำ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0622524654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14-06-1982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ปัทมาวดี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สังข์เงิน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0917828084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นูรดีน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กาเร็ง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0837866489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12-03-1979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เรวดี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ตรีอุดม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0615930953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12-08-1969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กองแก้ว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0890070861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Yasothon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วนิดา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เนตรแก้ว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0928540497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24-03-1988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ศุภกานต์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พงศ์ทวี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0926426414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รังสรรค์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ุถินละออ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0829826227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26-02-1994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ยูฮารี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เลาะซูรี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0936401677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24-08-1991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ขนิษฐา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ภาวิจันดา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0855066434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บุลพร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ใจแสนวงค์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0894030657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17-07-1989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กชกร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0968265558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สังวาลย์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สมสมัย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0922963656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วรรณา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พงศ์พิศาล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0993844021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พลิศ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วัศพกาก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0612279966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19-09-1975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ปณิธาน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พงษ์สว่าง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0970624591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สุรินทิพย์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0882687581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02-04-1980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[้เทศพร?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นามเสาร์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0890362485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แสงดาว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รัตน์ทอง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0800517352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27-06-1989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วิไลวรรณ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0990825507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มุกศิตา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เขจร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0902871686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06-08-1993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สุคนทิพย์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ฉลาดเอื้อ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0917857782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20-07-1989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ชลากร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จิตไพรงาม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0955716495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วุฒิชัย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รักษาพล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0807008910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อัญจิมา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ขุนดำหริ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0653934843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06-09-1990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อังศวีร์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วรรณวัฒน์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0909923595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คุณากร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ขวัญนิมิตร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0620749863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17-08-1990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อนุวัฒน์?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เกิดตลอด?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0800609656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นับพร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สมบัติแก้ว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0805261267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วรินทร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พ่วงพี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0814428749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วีระวรรณ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มะเรืง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0933071538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20-03-1989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พิมพ์ศรี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0967695990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bua lamphu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ชยาวัทต์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มาฤาษี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0812900092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บุญมาก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เครือระยา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0848097434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30-09-1975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ถาวร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จรเสถียร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0866102308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ผาชลา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0957933100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30-03-1973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สิงหราช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ปัญญาสาร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0631723359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อธิวัตร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0622340074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ซันมา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วารีศรี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0839916924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รัฐศาสตร์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พลศรีราช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0956494518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12-08-1993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ธรรมนูญ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สุดรอด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0810894008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27-07-1977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ดาดาดา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ีดีดีดีดี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0855301502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10-10-1987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สมฤทัย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ขันคำ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0986306243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13-11-1992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ธเนศ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วิริยะ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0982730904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อัครเดช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ศิลปชัย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0870484936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21-04-1974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ยุธดนัย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เอี่ยมสอาด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0889586680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15-04-1989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ญาณภัทร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ภุรัตน์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0614859593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24-09-1994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อภิสิทธิ์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โพธิ์ศรี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0636083933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นงลักษณ์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สีบัวริน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0647375201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ประเวศน์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กตอยู่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0820587305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สายชล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รอดสบาย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0949123092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05-04-1974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วิษณุ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0826311937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อ่อนดี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0946534531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09-07-1991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วิษณุ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สดมสุข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0645172212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กรรณิการ์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หีบจินดา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0868461641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นพเลิศ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0895314070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17-03-1987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จักรพันธ์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ฤกษ์ชัยศรี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0895404047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หฤทัย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พลหนองหลวง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0968188232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30-10-1971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ปริสนา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ดามณี้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0874262861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09-10-1983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นภาวรรณ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ชัยชนะ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0815573736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นายคมสันต์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แก้วสิมมา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0941876504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04-03-1994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บิลโภชน์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0915678891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ปนิดา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เจริญวงษ์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0806305946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ธนวรรธน์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0930022348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วิชิต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กิจขุนทด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0899819398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19-11-1979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อรนุช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รุ่งสมบูรณ์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0863090218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นิพนธ์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มั่งคั่ง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0931146851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25-09-1982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ภาสกร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0921423777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30-04-1976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สมคิด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บัวนาค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0641487818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22-01-1976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nayok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พิณวดี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0633426693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26-05-1985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ชัยยุทธ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ฉิมพลี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0840402631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หนึ่งฤทัย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เกตุมณี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0636288888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20-05-1971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พรเพ็ญ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แย้มผิวขำ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0655352721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โสพิศ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กันทะวงศ์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0613430780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กันธิชา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ตันศิริ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0822902950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26-08-1992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บุ้งทอง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0890552852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30-06-1990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ทุ่งลาด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0937016241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13-03-1977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สมยศ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ศรีวิโรจน์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0857792794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19-03-1977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นริศราพร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ช่างยันต์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0652704218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03-10-1980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bua lamphu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อรอุมา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จันทร์สังสา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0844465343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ศุภิสรา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เวรุนัต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0955242266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22-03-1992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ยุพิน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ไชยแสน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0860844543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ปรีดา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มูละจงกล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0970503390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วิษณุ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นิ่มครุธ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0990633389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20-09-1973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Sing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อังคณา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นิ่มนวล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0982734154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มุลตองคะ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0871139732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แสงเพ็ชร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หอมสมบัตร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0613265966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30-11-1968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พะรี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0890844927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พรรวินทร์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เพาะปลูก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0972692479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ศุภกฤต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พิลาธรรม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0622272677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พิลาวัลย์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0842611019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29-07-1983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กิ่งดาว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ไทยปรีชา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0806386960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06-07-1987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อุไรวรรณ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หาทรัพย์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0892418661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มงคลชัย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เชนรัมย์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0972431150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เบญจมาศ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องคราธรรม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0997130576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13-09-1992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ชนนภา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ห้วยใหญ่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0815893014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14-10-1984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ีเ้นน้แ้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ีน้อีนน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0966731170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08-07-1989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 nat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ฟไกหฟก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กไฟห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0801478091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16-09-1986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จรรยา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ศรีอาหมัด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0945895333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12-06-1985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ร่วมรักษ์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0900347108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25-05-1977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อายุเกิน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Non-Target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ชัยชนะ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พรมสอน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0918373575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ละออ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วิลากุล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0619379452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เอื้องฟ้า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0972510053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27-09-1994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อ่อนนาเมือง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0926893981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27-05-1991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พลอธิรักษ์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0979816696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31-08-1977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ดำหกห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ัถกดกเพเ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0982659985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nayok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ทิภากร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หันบัง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0951697755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18-03-1994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นกนพสด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เสดสดสอม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0926842815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25-09-1986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กฤษฎาพันธ์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0655195249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23-03-1979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ศศิประภา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ศรีนวน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0852777104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29-02-1972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อินทะบุญศรี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0802357573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0973923430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สมยศ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ดอกทอง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0834899531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ชเมย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จิงจัง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0615869669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สาลีมี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0862911971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18-08-1975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ญาณิศา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ชั้นน้อย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0957568626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24-06-1983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เขียวปาน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0959473462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ธัญชนก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กันไชย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0980081946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แพรทอง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ละมุนนอก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0943659397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07-03-1980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กัลยาภรณ์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ก้อนจันทร์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0845406429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เพ็งสมนึก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0812360064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07-06-1986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Loei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มณีวรรณ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กันทะวงค์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0656699939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ดนิตา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พวงสมบัติ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0926958793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บังบีน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หว่าเหวา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0956235487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18-03-1987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สามารถ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สอนใจ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0647095999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สายัณม์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ตาดี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0933946258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โสรญา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สืบหิรัญ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0817633868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13-09-1971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ธนวิชญ์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มูสิกะ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0898757558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[่้ดก้า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วบน่่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0811234477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04-07-1984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อรุณี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จันทะโก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0822654699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05-12-1971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อรรถพล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เสนาะ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0988450685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ปิยาณี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เกตุแสง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0910467359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03-06-1976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Phatthalung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พินิจ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หึกขุดทด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0966597162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ขำทับทิม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0972712385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30-05-1994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เจียมเจริญ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0903243100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ชุ่มชื่น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0885843899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03-08-1988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กฤติรัฐ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คำหอม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0923525921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09-10-1989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 kaeo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เพี่ยนยา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0882627365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15-04-1992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เกสา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0924815660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18-09-1982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บรรยง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ภูริไกร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0847651919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19-06-1978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ณิชาภา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ภัคบวรนันท์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0873196416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13-05-1969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หหหห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0931463264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รัฐพล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โยวะเส็ง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0981160893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03-06-1992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ณัฎฐพัชร์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พรหมอินทร์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0632423191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23-10-1975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ศรายุทธ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0954408031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23-08-1988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จุฑารัตน์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ปลื้มปั่น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0996520035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วงจันทร์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แสนบัว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0638699746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28-04-1991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0612017617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24-07-1987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อำนาจ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บุตรสิงห์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0965788078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14-04-1983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Uthai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แสงทอง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มูลธง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0934161954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03-07-1982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วุฒิชัย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พลเยี่ยม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0800522629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25-03-1986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อภัยใจ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0817161983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25-10-1971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อำนาจ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กันทรัพย์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0945206322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25-05-1974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น้ำค้าง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คำภูเมือง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0621909207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ปวีณ์พร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แหนบทอง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0610384446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สมสกุล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0985418333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14-10-1992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รัตติกาล?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น้ำแก้ว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0932826673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กกกกกกดดดด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ฟฟฟฟฟฟ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0984641321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16-03-1985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ธวัชชัย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ฤกษ์ดี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0981453369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23-02-1987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นุจรี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สิงห์สำราญ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0837447156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สมควร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นวลมองแก้ว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0985236325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ทัศน์พงษ์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จันทจร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0652249051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ชัยฤทธิ์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พุทธคำ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0993101437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10-04-1984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ราชินทร์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0805239704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16-07-1992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สาธิต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เอียดวารี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0612022298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24-03-1986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คมสันต์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เกตุศิริ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0639437303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ไพฑูรย์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0980879088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28-07-1981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เพชรดนัย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บัวตูม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0946125497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21-08-1991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วิทูล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ขันธิรัตน์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0900256640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แจกัน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ดอกไม้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0885574787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สัมภาส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ฝุ่นมะนาว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0955579482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พัชระ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ยังประสงค์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0804014283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16-09-1982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ตกลงซื้อ - ลูกค้าตกลงซื้อ (Success)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Yes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กานต์พิศชา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บรรเทากุล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0945584960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10-03-1978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จุรีพร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ไกรสันเทียะ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0620063088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ช่อทิพย์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มูลทรัพย์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0898455479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08-05-1976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พิชญ์สินี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คะชาสินธุ์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0823617200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มาโนช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วารีสายันต์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0870836408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กันดิษฐ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0903073090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24-01-1992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สาธิต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ดาศรี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0830530544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26-09-1989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ณัฐสุดา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นาแข็ง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0649310947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04-08-1977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ศักดิ์ชัย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จันทะวัง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0943526034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04-11-1976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จันก้อน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0955864299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12-11-1986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สุขจิระ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0873662734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15-04-1976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มีซะ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0808102956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05-04-1988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ศันสนีย์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คำหอม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0924268578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ทันตาหะ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0844059293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ชนะวงศ์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มะกอกคำ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0827662951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ทิศกระโทก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0872503944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สนธิรัตน์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0817212257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25-09-1978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จักรพันธ์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พรหมภิบาล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0985535576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พัฒชนะ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0987404821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จันทร์เทศ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0626244910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อิมรอน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0646609549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จริยา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พรมหล่อ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0862445107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08-06-1980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Amnat charoen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คารม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บัวผัน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0954421503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15-03-1981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จักกฤษ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0634584061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18-06-1990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เลไล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ภาพันธ์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0992376132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26-03-1982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วัชร?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บัวพรหมมี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0636256926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10-04-1983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ชนันธร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0853296244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วัฒนี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มะลิหอม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0890273979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24-03-1989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สุภาพิมพ์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ศาสนโสภา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0980357041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ชนะชัย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พิมเสนา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0917030866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ศราวุธ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วรรณบุตร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0954532858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13-06-1986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0862579394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02-04-1987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นิตยา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อินทร์ใย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0961585803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ศูภฤกษ์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มรพงษ์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0959160549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13-02-1969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Prachuap khiri khan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เอ็นดู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นนทบุตร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0957806254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05-08-1977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ณัฐนันท์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คำหยู่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0617389990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จิรัชญา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โตสงค์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0646581025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26-06-1990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อรนงค์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พานสถิตย์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0942648561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02-06-1986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มยุรี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0983071670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13-07-1982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นพดร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ทานะกำจาย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0622369445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09-01-1992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เชนดา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0626597932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พิชญธิดา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เวทยา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0626615364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16-05-1986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นิรมล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ยินดี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0869028863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07-09-1980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คิดจะยัน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0841857981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16-08-1975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หรูนหีม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0814248370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04-04-1973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จิราภรณ์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ชีวาจร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0862410806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ตันเบ็ต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0635924715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06-08-1972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วุฒิชัย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ช่างประดับ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0825013346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03-02-1979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ติง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นิยมรัตน์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0924363909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03-02-1994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ทองดารา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0970269607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ศิริขวัญ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นิลพินิจ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0985120840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กุลธิดา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กุลเสรี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0966359632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Amnat charoen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ทัตชญา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ฤทธิอัครกุล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0957033663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ฐกฤต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ตนะทิพย์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0999710391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03-06-1974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สมฤทัย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แก้วบุญ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0918715513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23-09-1978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บุปผชาติ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โพธิษา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0833427787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29-11-1988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อนุพงค์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สุขสวัสดิ์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0640787866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รุ้งดาว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พิชัยศรทัต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0891080107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25-05-1976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รักชาติ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พะเวียงคำ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0933947679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Kamphaeng phet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ปรียาภรณ์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แจ้งกลาง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0929043744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28-04-1988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เหลืองเจริญ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0819741703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01-09-1971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บุญหยัด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0951267043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23-12-1976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สีแดง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0838096908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สาวิตรี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วงศาสตร์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0814838754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ยุทธนา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ลินสา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0928187657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26-05-1987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อุสมาน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ดินอะ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0979248448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14-03-1977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เป็นตัวแทนประกัน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สุขสันต์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โนรี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0654819462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นวรัตน์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หมั่นดี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0850930852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สุรางคนา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ทุมาภา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0957200496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06-09-1991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พรเพ็ง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0858535051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25-10-1971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แก้วโท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0989491983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07-01-1973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สาวิตรี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แท่งทอง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0643603302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28-07-1984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มุกดา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แป้นนวล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0822851706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27-09-1990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สุทธิบูลย์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0895918490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12-03-1979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พัชรินทร์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0655505864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โสภิต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ขวัญแก้ว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0620944564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11-05-1984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ภาณุวัฒน์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กาวิละ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0861909150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07-01-1976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ทักษพร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เขียวอร่าม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0927968066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หาเรือนสาร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0912643050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Suphan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พเยาว์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หอมหวล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0926064690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14-09-1988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Maha sarakham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มั่วน่ะ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จะได้มั้ย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0912806659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เ่าห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กเหด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0985322279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17-09-1986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Sing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กฟกไ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ฟไกฟไ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0895804245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15-08-1990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Sing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ไทยสมุทร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พลหงษ์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0812662263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27-06-1977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คณาธิป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คำใจดี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0817841695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24-07-1970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อิ่มนาค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0898314038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ปริมประภา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พนมศักดิ์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0875848661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28-10-1977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มลชัย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พอใจ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0846942941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Sing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รวิษฎา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ขำมี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0918486875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อำภา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บินอาฮาหมัด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0936834548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13-10-1989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นิรุต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ด้วงอินเกิด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0956402745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24-04-1980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เจษฎาภรณ์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กองไทยสง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0933352563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14-04-1990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สุริยันต์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สุวรรณวงค์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0622359643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ธนกฤติ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0922639685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สีแสนตอ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0896103295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13-02-1969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bua lamphu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วรนิษฐา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เลขนอก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0862483206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31-10-1986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คมสันต์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แก้วเผือก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0660815468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02-09-1994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เทียน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หนูประเสริฐ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0988645896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04-09-1976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Tak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ธนภูมิ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จันทร์ครบ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0842474348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11-10-1994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กก่กกกกก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กกดกกกด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0626952471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จูเจริญ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0863336384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21-04-1973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ภาพภูมิ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นิวัตร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0985310360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09-03-1982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ไดนฟนดนฟนด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ไดฟดฟดฟด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0854566565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18-02-1985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สุภาพ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วัดสี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0817983242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รัตนะ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เสียงดัง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0622434435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11-10-1969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Ranong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คมกริช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หนูเกื้อ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0883396808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สุดเขตุ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นาคศาลา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0878331701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09-07-1972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ชูเกียรติ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นุ้ยนาพญา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0843976027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ปัญราชมิตร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0941219440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14-08-1980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ฉวีวรรณ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อำนวยชัยศรี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0997924492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01-10-1978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ไม่สะดวกเรื่องค่าใช้จ่าย / ติดปัญหาเรื่องเงิน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นนท์ศิริ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0940147540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มัณทนา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ผาดผ่อง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0873952491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04-05-1994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อิิิฟอ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0876876876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โศรยา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นุตรัตน์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0996359327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04-08-1973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วิลาซึ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กุสุเกะ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0659037690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14-06-1988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คงศักดิ์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ประสมผง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0881625965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09-07-1992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Phichit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ศศิวิมล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บุญละคร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0864592228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16-04-1990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ทวีศักดิ์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ปอบโยน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0645565003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อัมรัง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ติงนะยะ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0821524989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เอกภพ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มีชื่ิอ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0655809316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31-10-1990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ยิ้มทะโชติ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0849848909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ฟฟหกก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กกฟหก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0817855436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14-11-1983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Ang thong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เนินสุทธิ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0847902312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13-06-1969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วิรัชฒา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แช่เฮ่า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0612155654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10-12-1978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ศุภกิจ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สุขสวัสดิ์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0641473096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21-11-1992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รังสี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บูชา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0984762419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22-07-1988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pathom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นายมาก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จิ่งกอน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0930485380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05-01-1981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สุกัญญา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สลาประโคน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0956592706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จักรพงษ์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โสธรวนาวงศ์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0814297805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09-11-1978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ศรีอัมพร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โพนศรีโสม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0826988167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06-03-1993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กานต์พิชชา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ทองประทับ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0930258695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22-05-1989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สุธิวาห์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แต้มรู้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0835733372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06-07-1989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ภูวมินทร์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คำจันทร์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0641682945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ดกดาสกก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้เด้่้เ่่รน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0932546441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17-10-1990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Saraburi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วรุฒ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ครุฑอ่ำ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0918710119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12-12-1985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ธวัชชัย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เจริญกิจ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0809190679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กฤษฎา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เทพวรรณ์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0800250918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14-04-1993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นายอังคาร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ชามทอง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0994061483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03-04-1979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อนุวัฒ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วงเหลือง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0643280848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[้เกษียร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ชโรธร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0988595289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08-06-1973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พานุ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วิฤทธิชัย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0621248626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Yasothon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วาสวี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แวหามะ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0953474080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ปราโมทย์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พูลเกิด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0834101740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ณัชชา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เกิดนิมิตร์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0614451429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20-07-1975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ทนงศักดิ์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คล้ายสุบรรณ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0895785869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11-10-1976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วิกาญ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ประจญ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0990183605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09-07-1992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แก้วหลี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0805430212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30-01-1978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ประกาศิต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สุขประเสริฐ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0988787048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25-04-1977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สันต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ทองเปรม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0812785637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พาณี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ถนอมดี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0618595978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ยีรัมย์?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0653312280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19-06-1993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นภา?วรรณ?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สังข์?ทอง?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0979494119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06-10-1991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หน่อชัย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0926147288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24-12-1982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ณรงฤทธิ์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พรมวิลัย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0630346880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25-05-1980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ปสันรัตน์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ปริโส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0901039432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05-10-1976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ดอกรัก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ดอกมา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0628898354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Phayao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ป๋อ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เสร็จกิจ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0809177526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0958085112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ดวงธิดา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อุตตมะ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0616145450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28-03-1983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ธนวัต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นั่นตา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0804058807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20-10-1979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เสาวรักศ์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สันเพาะ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0897150515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06-12-1980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ิอนุชน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มลามาตย์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0909496715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30-10-1980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ณิชาภัทร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แก้วน้ำใส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0989072892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0650496649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22-08-1990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อดิศร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สุดภักดี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0622048669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20-04-1992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si thammarat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นิคม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ภูลมเขา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0902460056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24-08-1994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หกดหด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กหดหด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0845646448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นิคม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ละเหลา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0902709627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02-11-1994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อังคณา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พรประไพ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0837472758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10-08-1979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Chaiyaphum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ทอมสัน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ชาวสวน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0648714769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มะนาวี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ลีมิง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0878946039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Narathiwat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ณปภัช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พัฒนยินดี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0972658280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กนกกาญจน์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มาลัยทอง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0984171598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นิรพรรณ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ป้องเศร้า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0809929871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ปณิตา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บำรุงศรี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0981541845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Roi 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สิทธินนท์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ลาสาน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0612981580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21-12-1968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ธิติพันธ์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สังข์เอี่ยม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0917407162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24-08-1982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สมพงศ์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จำปา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0898773884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อัญริสา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พรมวัง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0860224813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สันติพงษ์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อรัญภูวนารถ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0642895428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13-07-1974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ศิรภัทร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โม้ดา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0943304033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18-03-1994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Sakon nakhon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กรฤกร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0931084811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06-07-1985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อภัยพงษ์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0928476322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พรลภัส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0646269147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Ratchaburi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กิตติธรรม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พุ่มพฤกษา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0646905610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01-05-1992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Satun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วรวัฒน์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แก้วเมืองมา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0876575962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28-09-1985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Lamphun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จักรพงษ์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จำปาทอง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0932867253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07-04-1993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นิลคง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0989392137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27-06-1984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พัชรา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นิพัตรา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0612036044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ปิติพล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นางแพง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0971236358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24-07-1994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กฤตยา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บางเหลือ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0640437615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11-06-1991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วิศิษฎ์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สุขชม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0814311537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14-07-1975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สิทธิกร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ยันตะพันธ์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0942894171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17-06-1983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สุมาลี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พงศดิลก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0814422631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นลินทิพย์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หลานเศษฐา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0802017881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01-12-1984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ชัยรวี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ถาวร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0621083589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19-09-1987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สายพิม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ใจบุญ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0989755506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สุภิญญา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ไชยเมือง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0617914949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สุบรร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เกตุแก้ว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0814462019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22-03-1977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พรกมล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เกิดไพบูลย์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0884475797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กัญชรส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สีเสน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0882363533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31-10-1988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กฤษดากร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หอมทรง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0879658277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สุรีย์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บูรณยาพร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0822591341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14-06-1974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มุ่งแสง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จันทร์เวียง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0863831766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01-08-1987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ภาดอน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ขอนคำ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0864205431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08-01-1970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อนุสรณ์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เเซ่จง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0636483982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08-06-1987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นรูดินทร์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ฮะซา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0654979100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27-03-1988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พลอยฝน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จินดาฤกษ์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0945986446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20-12-1991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อนุกล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เต็มสังข์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0872647350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อรอนงค์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0971077165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สุกัญญา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นันทสิน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0886748613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บุตรชานนท์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0610758078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28-06-1975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กล้าหาญ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0937606008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29-11-1993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พรพิรุณ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มะโนรพ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0903292973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10-06-1977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อาดีลัน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โต๊ะตาหยง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0646387712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20-06-1982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วิศรุท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แพนน้อย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0860901018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ภูมิชาย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ทิพย์ขุนทด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0814706660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24-01-1971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พรรษกร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เกษทองมา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0641383456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อภัณตรี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รอสูงเนิน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0862625482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03-08-1991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นายตันติกร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ชูรังสฤษฎิ์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0835255540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28-02-1970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องอาจ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สอาดเอี่ยม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0846629551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14-03-1986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สุวรรณี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เกศกมลาสน์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0851782036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19-10-1973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ศุภลักษณ์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วิชาคำ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0644699692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08-08-1981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สุดใจ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ม่านทอง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0906348898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02-07-1987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วารียา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สัญญา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0862970510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09-07-1969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Satun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ชินราช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0897831271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15-10-1970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เถกิงเดช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เจริญสุข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0949210444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18-09-1975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บรรจง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เอื่ยมทัศน์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0951421075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เอกราช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นามประดิษฐ์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0820289264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11-10-1975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พรพิมล?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0878588268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09-08-1983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Khon kaen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เดชแพ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0644253739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12-07-1984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พิมพ์จันทร์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0860993114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นิภาภรณ์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เนียมโงน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0984980176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พิชิตชัย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สุขสำราญ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0622382162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29-09-1988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นันทพร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สุคนธรส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0937287264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12-09-1988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รีม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นิตีเมาะ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0849642824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31-05-1976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ฉัตร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เทวารัมย์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0639179929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05-07-1980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พิศิต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0618796094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15-05-1991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ปฏิเสธเนื่องจากเหตุผลอื่นๆ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ชวลิต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สวัสดี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0895885858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21-09-1978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Trang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เชื่อมประไพ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0949541911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28-02-1977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songkhram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ปิยวรรณ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ศรีสุวรรณ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0878958638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เมทิยา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เครือวัลย์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0969145442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27-08-1983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อัมรินทร์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ไชอยุ่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0971749844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อมรรัตน์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พรหมทา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0885819162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14-12-1968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ผกามาส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ตันมูล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0625249555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25-12-1975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ผกาย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0882886296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08-11-1991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rai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กัญญพัชร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มณีธร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0932311321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02-09-1986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Tak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สุพัฒน์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ธารเพิ่ม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0621323931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จินดา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หัสวาที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0808830037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ทับทิม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ลาเสื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0930851900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รัตนพรรณี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ธรรมชาติ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0898966072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 nakhon si ayutthaya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นวลนุชกุล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แผนจันทร์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0989377637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25-10-1982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เนรมิต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ศรีม่วง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0950342332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Phang nga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ฐิติกร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อุ่มพิมาย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0927632036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มนฤดี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สีเมฆ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0936629983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11-08-1984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ประยุทธ์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จันอังคาร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0955258965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17-11-1989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จุฑารัตน์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สมัคการ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0943285581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พานทิพย์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แก้วนารี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0968727684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07-09-1977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Lampang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ณัฐชา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อุปธิ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0611648324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ถานทองดี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0829650945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Udon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นวลศรี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0612254014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12-07-1983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อรพิน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ด้วงทอง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0869586840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วรรณา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มณี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0993273499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15-11-1974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ปนัดดา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ผ่องสุด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0851645570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06-04-1982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กานต์พิชชา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สิงห์ศักดา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0955082916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04-12-1992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ำพเกพำำะพำ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พำะำพะำพะำพ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0857452514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16-08-1985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Sing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วรวุฒิ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ศรีสวัสดิ์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0935147983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14-07-1983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วนิดา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ดรชัย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0638922613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19-08-1993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Lopburi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รัตนชัย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เจริญไทย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0811570320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nayok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ปัทมา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เนตรขำ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0846404946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21-05-1983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อ่อนดี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0843423257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05-02-1970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สิปปกร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ใจสุขดี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0858090805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08-05-1979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กฤตภาส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สินธุฉ่ำ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0616147423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07-10-1988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Kanchanaburi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ชญานิษฐ์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ฮุ่นตระกูล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0891251570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22-01-1988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Chumphon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ไม่มีความจำเป็น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บุญชัย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รักช้าง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0625948441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23-04-1985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เณน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สังกลิ่น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0616921566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26-06-1971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ธัญวลี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ศรีโมรา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0632306699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06-08-1991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จงจิตร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คันนู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0822059250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อุ๋ด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วนาสน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0983896819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06-10-1974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Chachoengsao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ธิดารัตน์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มังมี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0806590837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23-05-1993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sakhon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ปาลิตา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อินทรอนันต์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0985404015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20-02-1973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น้ำทิพย์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จะนิตย์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0832214424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12-01-1991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เรืองรอง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เครือหงษ์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0923351586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Phetchabun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สุวรรณา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รัตนกาญจน์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0629614063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ดำ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ขาวมาห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0878855554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ฟหกฟหกฟหก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ฟกฤฏฟกฤฏฏฟ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0923377611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15-04-1987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อัมรินทร์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สุขสำราญ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0819492734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04-01-1982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Rayong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จินตะนา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0949473023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13-07-1989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กห้หก้หก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หก้หก้กห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0628106998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16-08-1989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พงษ์ศักดิ์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พละเทพ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0927640098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28-03-1994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พึงตา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สวัสดิโกมล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0836447281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05-06-1989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Surat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นิสาภรณ์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จันทร์ศรี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0828307730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10-05-1989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Songkhla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สายชล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ปลิงกระโทก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0988080994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01-07-1983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ratchasima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โทรไปแล้วคนอื่นรับสาย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นพดล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เนตร์วิจิตร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0891101246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01-10-1978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ชนกชนม์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กาศสาริกรรม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0848187879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24-11-1988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อดิศักดิ์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รักษ์ภูผา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0880447092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18-12-1990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จารึก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แซ่พัน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0610931217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24-09-1994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หรรษา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บวบมี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0888137731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31-01-1991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Sukhothai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สารุ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นำหน้า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0975618673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17-11-1987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Chanthaburi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ทักษิณ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มีเเสง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0653151911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Sisaket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ประทักษ์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พรมรักษ์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0856633507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07-07-1981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Phrae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โปรดเมธี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0988420998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27-12-1986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ไม่ต้องการเสียค่าใช้จ่าย / ไม่มีเงิน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 กฤษดา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สายตระกูล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0819289918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22-10-1994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Phitsanulok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ซาปูเร๊าะ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เเวกะจิ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0656533317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24-02-1983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อนงค์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เนื้ออ่อน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0635426028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29-08-1986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น้ำผึ้ง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บุญสุวรรณ์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0934259564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sawan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นงลักษณ์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บุตรดี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0869008126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19-06-1989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ภาคิน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กุลเพชรเดโช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0612914312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13-12-1968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ยุทธพงษ์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ยาประจันทร์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0635415331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24-02-1989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สมบัติ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ศรีจันทร์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0899434038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11-05-1982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Nong khai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ลูกค้าไม่สะดวกคุยให้ติดต่อกลับ (ประชุม/ขับรถ)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กันทร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ใจช่วง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0648216911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14-05-1988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Mukdahan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มารีนา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สาเรส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0620701717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26-11-1985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สมชาย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เจ๊ะดือเร๊ะ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0828248687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02-03-1986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Pattani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สุรัตน์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กวดนอก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0941917310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01-02-1978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ธนพรภ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พรมมาช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0989687405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13-11-1972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Chonburi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จุฑามาศ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พวงเพ็ชร์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0892160644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07-11-1975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สิทธิกร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เพชระบูรณิน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0994295500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01-01-1969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ณิชพน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จิโนคุณ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0971089053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24-01-1986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Ubon ratchathani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เอกพล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กำพลวัชรา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0813580644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06-01-1980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Samut prakan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ดาวเรือง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เประกันยา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0641024826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15-07-1981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Chiang mai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สุธาวัลย์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แสงกล้า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0862553066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16-10-1979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Kalasin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บุญสม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สุขขาเขิล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0894676559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17-04-1970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Yala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ขอคิดดูก่อน ยังไม่ตัดสินใจ / ปรึกษาคนที่บ้าน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ธนาธิป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ข้าวงาม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0626838675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16-06-1994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Krabi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ธิกานดา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ทองงอก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0955423465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27-07-1990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Pathum thani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ประกันมีเยอะแล้ว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กนกวรรณ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สุดสมศรี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0648823360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27-09-1992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Bueng kan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มณเฑียร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ชูวงศ์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0807781345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30-09-1983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Prachin buri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ไพรวัน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ออนสี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0829801800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27-11-1982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Uttaradit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ไม่มีสัญญาณตอบรับ / ฝากข้อความ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กานดา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ดิษกร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0654575761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35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03-01-1984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เจอตัวลูกค้า แต่ยังไม่ได้นำเสนอ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Up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ชินาธิป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สุภาการ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0969136223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41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23-04-1978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สุธาเทพ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แดงสวัสดิ์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0883798529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07-04-1994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ทฟพอรื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ฮรสนพรฟ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0942730522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25-06-1993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Bangkok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เบอร์ผิด / เบอร์เสีย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Not Update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นายภูวนัย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ปะทุมแก้ว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0649514034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19-12-1993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Buriram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ปฎิเสธก่อนนำเสนอ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No Sales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นิภาภรณ์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อภัยโส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0937731206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23-11-1989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Phuket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สายไม่ว่าง - ไม่มีคนรับสาย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ศิริลักษณ์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บุญรักษา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0625290150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F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25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08-04-1994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Nakhon phanom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63RC01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วางสายก่อนจบสนทนา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Call Back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45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เบญจพล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ขันธุปัตน์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0650824860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M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17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01-01-1990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 63RD01</w:t>
                  </w:r>
                </w:p>
              </w:tc>
              <w:tc>
                <w:tcPr>
                  <w:tcW w:w="287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ขาดข้อมูลบัตรเครดิต / ข้อมูลส่วนตัว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Follow Doc</w:t>
                  </w:r>
                </w:p>
              </w:tc>
              <w:tc>
                <w:tcPr>
                  <w:tcW w:w="76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Y</w:t>
                  </w:r>
                </w:p>
              </w:tc>
              <w:tc>
                <w:tcPr>
                  <w:tcW w:w="72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ourier New" w:hAnsi="Courier New" w:eastAsia="Courier New"/>
                      <w:color w:val="000000"/>
                      <w:sz w:val="16"/>
                    </w:rPr>
                    <w:t xml:space="preserve">N</w:t>
                  </w:r>
                </w:p>
              </w:tc>
              <w:tc>
                <w:tcPr>
                  <w:tcW w:w="1436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4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"/>
        <w:gridCol w:w="2360"/>
        <w:gridCol w:w="7319"/>
        <w:gridCol w:w="21742"/>
      </w:tblGrid>
      <w:tr>
        <w:trPr/>
        <w:tc>
          <w:tcPr>
            <w:tcW w:w="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0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79"/>
            </w:tblGrid>
            <w:tr>
              <w:trPr>
                <w:trHeight w:val="190" w:hRule="atLeast"/>
              </w:trPr>
              <w:tc>
                <w:tcPr>
                  <w:tcW w:w="967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4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3" w:hRule="atLeast"/>
        </w:trPr>
        <w:tc>
          <w:tcPr>
            <w:tcW w:w="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4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0" w:type="dxa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60"/>
            </w:tblGrid>
            <w:tr>
              <w:trPr>
                <w:trHeight w:val="282" w:hRule="atLeast"/>
              </w:trPr>
              <w:tc>
                <w:tcPr>
                  <w:tcW w:w="23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b/>
                      <w:color w:val="000000"/>
                      <w:sz w:val="20"/>
                    </w:rPr>
                    <w:t xml:space="preserve">Report Description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4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8" w:type="default"/>
      <w:pgSz w:w="31679" w:h="11905"/>
      <w:pgMar w:top="283" w:right="283" w:bottom="283" w:left="283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99"/>
      <w:gridCol w:w="1074"/>
      <w:gridCol w:w="100"/>
      <w:gridCol w:w="2775"/>
      <w:gridCol w:w="2839"/>
      <w:gridCol w:w="3473"/>
      <w:gridCol w:w="3148"/>
      <w:gridCol w:w="465"/>
      <w:gridCol w:w="465"/>
      <w:gridCol w:w="20"/>
      <w:gridCol w:w="337"/>
      <w:gridCol w:w="20"/>
      <w:gridCol w:w="509"/>
      <w:gridCol w:w="15856"/>
    </w:tblGrid>
    <w:tr>
      <w:trPr/>
      <w:tc>
        <w:tcPr>
          <w:tcW w:w="5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85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74"/>
          </w:tblGrid>
          <w:tr>
            <w:trPr>
              <w:trHeight w:val="252" w:hRule="atLeast"/>
            </w:trPr>
            <w:tc>
              <w:tcPr>
                <w:tcW w:w="107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t xml:space="preserve">Printed by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3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73"/>
          </w:tblGrid>
          <w:tr>
            <w:trPr>
              <w:trHeight w:val="252" w:hRule="atLeast"/>
            </w:trPr>
            <w:tc>
              <w:tcPr>
                <w:tcW w:w="34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t xml:space="preserve">1/14/2020 10:50:45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85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7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775"/>
          </w:tblGrid>
          <w:tr>
            <w:trPr>
              <w:trHeight w:val="252" w:hRule="atLeast"/>
            </w:trPr>
            <w:tc>
              <w:tcPr>
                <w:tcW w:w="277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t xml:space="preserve">TBNORKNB012\dev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5"/>
          </w:tblGrid>
          <w:tr>
            <w:trPr>
              <w:trHeight w:val="252" w:hRule="atLeast"/>
            </w:trPr>
            <w:tc>
              <w:tcPr>
                <w:tcW w:w="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t xml:space="preserve">Page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5"/>
          </w:tblGrid>
          <w:tr>
            <w:trPr>
              <w:trHeight w:val="252" w:hRule="atLeast"/>
            </w:trPr>
            <w:tc>
              <w:tcPr>
                <w:tcW w:w="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fldChar w:fldCharType="begin" w:fldLock="0" w:dirty="0"/>
                </w:r>
                <w:r>
                  <w:rPr>
                    <w:rFonts w:ascii="Courier New" w:hAnsi="Courier New" w:eastAsia="Courier New"/>
                    <w:noProof/>
                    <w:color w:val="000000"/>
                    <w:sz w:val="14"/>
                  </w:rPr>
                  <w:instrText xml:space="preserve"> PAGE </w:instrText>
                </w: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fldChar w:fldCharType="separate" w:fldLock="0" w:dirty="0"/>
                </w: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t xml:space="preserve">1</w:t>
                </w: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7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7"/>
          </w:tblGrid>
          <w:tr>
            <w:trPr>
              <w:trHeight w:val="252" w:hRule="atLeast"/>
            </w:trPr>
            <w:tc>
              <w:tcPr>
                <w:tcW w:w="33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t xml:space="preserve">of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09"/>
          </w:tblGrid>
          <w:tr>
            <w:trPr>
              <w:trHeight w:val="252" w:hRule="atLeast"/>
            </w:trPr>
            <w:tc>
              <w:tcPr>
                <w:tcW w:w="5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fldChar w:fldCharType="begin" w:fldLock="0" w:dirty="0"/>
                </w:r>
                <w:r>
                  <w:rPr>
                    <w:rFonts w:ascii="Courier New" w:hAnsi="Courier New" w:eastAsia="Courier New"/>
                    <w:noProof/>
                    <w:color w:val="000000"/>
                    <w:sz w:val="14"/>
                  </w:rPr>
                  <w:instrText xml:space="preserve"> NUMPAGES </w:instrText>
                </w: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fldChar w:fldCharType="separate" w:fldLock="0" w:dirty="0"/>
                </w: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t xml:space="preserve">1</w:t>
                </w:r>
                <w:r>
                  <w:rPr>
                    <w:rFonts w:ascii="Courier New" w:hAnsi="Courier New" w:eastAsia="Courier New"/>
                    <w:color w:val="000000"/>
                    <w:sz w:val="14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85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856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39"/>
      <w:gridCol w:w="2000"/>
      <w:gridCol w:w="1365"/>
      <w:gridCol w:w="1184"/>
      <w:gridCol w:w="75"/>
      <w:gridCol w:w="1008"/>
      <w:gridCol w:w="173"/>
      <w:gridCol w:w="48"/>
      <w:gridCol w:w="245"/>
      <w:gridCol w:w="357"/>
      <w:gridCol w:w="260"/>
      <w:gridCol w:w="63"/>
      <w:gridCol w:w="2"/>
      <w:gridCol w:w="1291"/>
      <w:gridCol w:w="72"/>
      <w:gridCol w:w="1497"/>
      <w:gridCol w:w="12"/>
      <w:gridCol w:w="74"/>
      <w:gridCol w:w="21"/>
      <w:gridCol w:w="896"/>
      <w:gridCol w:w="90"/>
      <w:gridCol w:w="994"/>
      <w:gridCol w:w="49"/>
      <w:gridCol w:w="1131"/>
      <w:gridCol w:w="579"/>
      <w:gridCol w:w="2000"/>
      <w:gridCol w:w="15655"/>
    </w:tblGrid>
    <w:tr>
      <w:trPr/>
      <w:tc>
        <w:tcPr>
          <w:tcW w:w="5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968066" cy="292105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968066" cy="292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853568" cy="288447"/>
                <wp:docPr id="2" name="img4.png"/>
                <a:graphic>
                  <a:graphicData uri="http://schemas.openxmlformats.org/drawingml/2006/picture">
                    <pic:pic>
                      <pic:nvPicPr>
                        <pic:cNvPr id="3" name="img4.png"/>
                        <pic:cNvPicPr/>
                      </pic:nvPicPr>
                      <pic:blipFill>
                        <a:blip r:embed="rId7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853568" cy="288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3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25"/>
          </w:tblGrid>
          <w:tr>
            <w:trPr>
              <w:trHeight w:val="382" w:hRule="atLeast"/>
            </w:trPr>
            <w:tc>
              <w:tcPr>
                <w:tcW w:w="41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ourier New" w:hAnsi="Courier New" w:eastAsia="Courier New"/>
                    <w:b/>
                    <w:color w:val="000000"/>
                    <w:sz w:val="24"/>
                  </w:rPr>
                  <w:t xml:space="preserve">EOC File Report</w:t>
                </w:r>
                <w:r>
                  <w:rPr>
                    <w:rFonts w:ascii="Courier New" w:hAnsi="Courier New" w:eastAsia="Courier New"/>
                    <w:b/>
                    <w:color w:val="000000"/>
                    <w:sz w:val="24"/>
                  </w:rPr>
                  <w:br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4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6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2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4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4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1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6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3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2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84"/>
          </w:tblGrid>
          <w:tr>
            <w:trPr>
              <w:trHeight w:val="242" w:hRule="atLeast"/>
            </w:trPr>
            <w:tc>
              <w:tcPr>
                <w:tcW w:w="118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Courier New" w:hAnsi="Courier New" w:eastAsia="Courier New"/>
                    <w:color w:val="000000"/>
                    <w:sz w:val="16"/>
                  </w:rPr>
                  <w:t xml:space="preserve">Form Date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81"/>
          </w:tblGrid>
          <w:tr>
            <w:trPr>
              <w:trHeight w:val="242" w:hRule="atLeast"/>
            </w:trPr>
            <w:tc>
              <w:tcPr>
                <w:tcW w:w="118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b/>
                    <w:color w:val="000000"/>
                    <w:sz w:val="16"/>
                  </w:rPr>
                  <w:t xml:space="preserve">-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57"/>
          </w:tblGrid>
          <w:tr>
            <w:trPr>
              <w:trHeight w:val="242" w:hRule="atLeast"/>
            </w:trPr>
            <w:tc>
              <w:tcPr>
                <w:tcW w:w="35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Courier New" w:hAnsi="Courier New" w:eastAsia="Courier New"/>
                    <w:color w:val="000000"/>
                    <w:sz w:val="16"/>
                  </w:rPr>
                  <w:t xml:space="preserve">to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97"/>
          </w:tblGrid>
          <w:tr>
            <w:trPr>
              <w:trHeight w:val="242" w:hRule="atLeast"/>
            </w:trPr>
            <w:tc>
              <w:tcPr>
                <w:tcW w:w="129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b/>
                    <w:color w:val="000000"/>
                    <w:sz w:val="16"/>
                  </w:rPr>
                  <w:t xml:space="preserve">-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9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97"/>
          </w:tblGrid>
          <w:tr>
            <w:trPr>
              <w:trHeight w:val="242" w:hRule="atLeast"/>
            </w:trPr>
            <w:tc>
              <w:tcPr>
                <w:tcW w:w="149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Courier New" w:hAnsi="Courier New" w:eastAsia="Courier New"/>
                    <w:color w:val="000000"/>
                    <w:sz w:val="16"/>
                  </w:rPr>
                  <w:t xml:space="preserve">Campaign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17"/>
          </w:tblGrid>
          <w:tr>
            <w:trPr>
              <w:trHeight w:val="242" w:hRule="atLeast"/>
            </w:trPr>
            <w:tc>
              <w:tcPr>
                <w:tcW w:w="91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b/>
                    <w:color w:val="000000"/>
                    <w:sz w:val="16"/>
                  </w:rPr>
                  <w:t xml:space="preserve">-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94"/>
          </w:tblGrid>
          <w:tr>
            <w:trPr>
              <w:trHeight w:val="242" w:hRule="atLeast"/>
            </w:trPr>
            <w:tc>
              <w:tcPr>
                <w:tcW w:w="99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color w:val="000000"/>
                    <w:sz w:val="16"/>
                  </w:rPr>
                  <w:t xml:space="preserve">Marketing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1"/>
          </w:tblGrid>
          <w:tr>
            <w:trPr>
              <w:trHeight w:val="242" w:hRule="atLeast"/>
            </w:trPr>
            <w:tc>
              <w:tcPr>
                <w:tcW w:w="113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b/>
                    <w:color w:val="000000"/>
                    <w:sz w:val="16"/>
                  </w:rPr>
                  <w:t xml:space="preserve">-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84"/>
          </w:tblGrid>
          <w:tr>
            <w:trPr>
              <w:trHeight w:val="242" w:hRule="atLeast"/>
            </w:trPr>
            <w:tc>
              <w:tcPr>
                <w:tcW w:w="118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Courier New" w:hAnsi="Courier New" w:eastAsia="Courier New"/>
                    <w:color w:val="000000"/>
                    <w:sz w:val="16"/>
                  </w:rPr>
                  <w:t xml:space="preserve">List Type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81"/>
          </w:tblGrid>
          <w:tr>
            <w:trPr>
              <w:trHeight w:val="242" w:hRule="atLeast"/>
            </w:trPr>
            <w:tc>
              <w:tcPr>
                <w:tcW w:w="118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b/>
                    <w:color w:val="000000"/>
                    <w:sz w:val="16"/>
                  </w:rPr>
                  <w:t xml:space="preserve">-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63"/>
          </w:tblGrid>
          <w:tr>
            <w:trPr>
              <w:trHeight w:val="242" w:hRule="atLeast"/>
            </w:trPr>
            <w:tc>
              <w:tcPr>
                <w:tcW w:w="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Courier New" w:hAnsi="Courier New" w:eastAsia="Courier New"/>
                    <w:color w:val="000000"/>
                    <w:sz w:val="16"/>
                  </w:rPr>
                  <w:t xml:space="preserve">Product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91"/>
          </w:tblGrid>
          <w:tr>
            <w:trPr>
              <w:trHeight w:val="242" w:hRule="atLeast"/>
            </w:trPr>
            <w:tc>
              <w:tcPr>
                <w:tcW w:w="129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b/>
                    <w:color w:val="000000"/>
                    <w:sz w:val="16"/>
                  </w:rPr>
                  <w:t xml:space="preserve">-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09"/>
          </w:tblGrid>
          <w:tr>
            <w:trPr>
              <w:trHeight w:val="242" w:hRule="atLeast"/>
            </w:trPr>
            <w:tc>
              <w:tcPr>
                <w:tcW w:w="15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Courier New" w:hAnsi="Courier New" w:eastAsia="Courier New"/>
                    <w:color w:val="000000"/>
                    <w:sz w:val="16"/>
                  </w:rPr>
                  <w:t xml:space="preserve">Paymeny Method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17"/>
          </w:tblGrid>
          <w:tr>
            <w:trPr>
              <w:trHeight w:val="242" w:hRule="atLeast"/>
            </w:trPr>
            <w:tc>
              <w:tcPr>
                <w:tcW w:w="91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ourier New" w:hAnsi="Courier New" w:eastAsia="Courier New"/>
                    <w:b/>
                    <w:color w:val="000000"/>
                    <w:sz w:val="16"/>
                  </w:rPr>
                  <w:t xml:space="preserve">-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5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5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8" /><Relationship Type="http://schemas.openxmlformats.org/officeDocument/2006/relationships/numbering" Target="/word/numbering.xml" Id="rId10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Relationship Type="http://schemas.openxmlformats.org/officeDocument/2006/relationships/image" Target="/word/media/img4.png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EOC File Report</dc:title>
</cp:coreProperties>
</file>